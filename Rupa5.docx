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BC1AE0C" w14:textId="77777777" w:rsidR="004B18F1" w:rsidRDefault="00D968BF">
      <w:pPr>
        <w:pStyle w:val="divname"/>
        <w:rPr>
          <w:rFonts w:ascii="Century Gothic" w:eastAsia="Century Gothic" w:hAnsi="Century Gothic" w:cs="Century Gothic"/>
        </w:rPr>
      </w:pPr>
      <w:r>
        <w:rPr>
          <w:rStyle w:val="span"/>
          <w:rFonts w:ascii="Century Gothic" w:eastAsia="Century Gothic" w:hAnsi="Century Gothic" w:cs="Century Gothic"/>
          <w:sz w:val="80"/>
          <w:szCs w:val="80"/>
        </w:rPr>
        <w:t>RUPA</w:t>
      </w:r>
      <w:r>
        <w:rPr>
          <w:rFonts w:ascii="Century Gothic" w:eastAsia="Century Gothic" w:hAnsi="Century Gothic" w:cs="Century Gothic"/>
        </w:rPr>
        <w:t xml:space="preserve"> </w:t>
      </w:r>
      <w:r>
        <w:rPr>
          <w:rStyle w:val="span"/>
          <w:rFonts w:ascii="Century Gothic" w:eastAsia="Century Gothic" w:hAnsi="Century Gothic" w:cs="Century Gothic"/>
          <w:sz w:val="80"/>
          <w:szCs w:val="80"/>
        </w:rPr>
        <w:t>CHENNAMSETTY</w:t>
      </w:r>
    </w:p>
    <w:p w14:paraId="103EC905" w14:textId="0F0CAD07" w:rsidR="004B18F1" w:rsidRDefault="00001A41">
      <w:pPr>
        <w:pStyle w:val="div"/>
        <w:spacing w:line="420" w:lineRule="atLeast"/>
        <w:rPr>
          <w:rFonts w:ascii="Century Gothic" w:eastAsia="Century Gothic" w:hAnsi="Century Gothic" w:cs="Century Gothic"/>
          <w:color w:val="616261"/>
          <w:sz w:val="22"/>
          <w:szCs w:val="22"/>
        </w:rPr>
      </w:pPr>
      <w:r>
        <w:rPr>
          <w:rStyle w:val="span"/>
          <w:rFonts w:ascii="Century Gothic" w:eastAsia="Century Gothic" w:hAnsi="Century Gothic" w:cs="Century Gothic"/>
          <w:color w:val="616261"/>
          <w:sz w:val="22"/>
          <w:szCs w:val="22"/>
        </w:rPr>
        <w:t>chennamrupa120@gmail.com</w:t>
      </w:r>
      <w:r>
        <w:rPr>
          <w:rStyle w:val="adrsSprt"/>
          <w:rFonts w:ascii="Century Gothic" w:eastAsia="Century Gothic" w:hAnsi="Century Gothic" w:cs="Century Gothic"/>
          <w:color w:val="616261"/>
          <w:sz w:val="22"/>
          <w:szCs w:val="22"/>
        </w:rPr>
        <w:t xml:space="preserve"> |</w:t>
      </w:r>
      <w:r w:rsidR="00D968BF">
        <w:rPr>
          <w:rStyle w:val="adrsSprt"/>
          <w:rFonts w:ascii="Century Gothic" w:eastAsia="Century Gothic" w:hAnsi="Century Gothic" w:cs="Century Gothic"/>
          <w:color w:val="616261"/>
          <w:sz w:val="22"/>
          <w:szCs w:val="22"/>
        </w:rPr>
        <w:t>  </w:t>
      </w:r>
      <w:r w:rsidR="00D968BF">
        <w:rPr>
          <w:rFonts w:ascii="Century Gothic" w:eastAsia="Century Gothic" w:hAnsi="Century Gothic" w:cs="Century Gothic"/>
          <w:color w:val="616261"/>
          <w:sz w:val="22"/>
          <w:szCs w:val="22"/>
        </w:rPr>
        <w:t xml:space="preserve"> </w:t>
      </w:r>
      <w:r>
        <w:rPr>
          <w:rStyle w:val="span"/>
          <w:rFonts w:ascii="Century Gothic" w:eastAsia="Century Gothic" w:hAnsi="Century Gothic" w:cs="Century Gothic"/>
          <w:color w:val="616261"/>
          <w:sz w:val="22"/>
          <w:szCs w:val="22"/>
        </w:rPr>
        <w:t>9515614689</w:t>
      </w:r>
      <w:r>
        <w:rPr>
          <w:rStyle w:val="adrsSprt"/>
          <w:rFonts w:ascii="Century Gothic" w:eastAsia="Century Gothic" w:hAnsi="Century Gothic" w:cs="Century Gothic"/>
          <w:color w:val="616261"/>
          <w:sz w:val="22"/>
          <w:szCs w:val="22"/>
        </w:rPr>
        <w:t xml:space="preserve"> |</w:t>
      </w:r>
      <w:r w:rsidR="00D968BF">
        <w:rPr>
          <w:rStyle w:val="adrsSprt"/>
          <w:rFonts w:ascii="Century Gothic" w:eastAsia="Century Gothic" w:hAnsi="Century Gothic" w:cs="Century Gothic"/>
          <w:color w:val="616261"/>
          <w:sz w:val="22"/>
          <w:szCs w:val="22"/>
        </w:rPr>
        <w:t>  </w:t>
      </w:r>
      <w:r w:rsidR="00D968BF">
        <w:rPr>
          <w:rFonts w:ascii="Century Gothic" w:eastAsia="Century Gothic" w:hAnsi="Century Gothic" w:cs="Century Gothic"/>
          <w:color w:val="616261"/>
          <w:sz w:val="22"/>
          <w:szCs w:val="22"/>
        </w:rPr>
        <w:t xml:space="preserve"> </w:t>
      </w:r>
      <w:r w:rsidR="00D968BF">
        <w:rPr>
          <w:rStyle w:val="span"/>
          <w:rFonts w:ascii="Century Gothic" w:eastAsia="Century Gothic" w:hAnsi="Century Gothic" w:cs="Century Gothic"/>
          <w:color w:val="616261"/>
          <w:sz w:val="22"/>
          <w:szCs w:val="22"/>
        </w:rPr>
        <w:t>Bangalore 560077</w:t>
      </w:r>
      <w:r w:rsidR="00D968BF">
        <w:rPr>
          <w:rFonts w:ascii="Century Gothic" w:eastAsia="Century Gothic" w:hAnsi="Century Gothic" w:cs="Century Gothic"/>
          <w:color w:val="616261"/>
          <w:sz w:val="22"/>
          <w:szCs w:val="22"/>
        </w:rPr>
        <w:t xml:space="preserve"> </w:t>
      </w:r>
      <w:r w:rsidR="00120F06">
        <w:rPr>
          <w:rFonts w:ascii="Century Gothic" w:eastAsia="Century Gothic" w:hAnsi="Century Gothic" w:cs="Century Gothic"/>
          <w:color w:val="616261"/>
          <w:sz w:val="22"/>
          <w:szCs w:val="22"/>
        </w:rPr>
        <w:t xml:space="preserve">  |  </w:t>
      </w:r>
      <w:hyperlink r:id="rId5" w:history="1">
        <w:r w:rsidRPr="00001A41">
          <w:rPr>
            <w:rStyle w:val="Hyperlink"/>
            <w:rFonts w:ascii="Century Gothic" w:eastAsia="Century Gothic" w:hAnsi="Century Gothic" w:cs="Century Gothic"/>
            <w:sz w:val="22"/>
            <w:szCs w:val="22"/>
          </w:rPr>
          <w:t>LinkedIn</w:t>
        </w:r>
      </w:hyperlink>
    </w:p>
    <w:tbl>
      <w:tblPr>
        <w:tblStyle w:val="divdocumentsection"/>
        <w:tblW w:w="0" w:type="auto"/>
        <w:tblCellSpacing w:w="0" w:type="dxa"/>
        <w:shd w:val="clear" w:color="auto" w:fill="FFFFFF"/>
        <w:tblLayout w:type="fixed"/>
        <w:tblCellMar>
          <w:top w:w="300" w:type="dxa"/>
          <w:left w:w="0" w:type="dxa"/>
          <w:right w:w="0" w:type="dxa"/>
        </w:tblCellMar>
        <w:tblLook w:val="05E0" w:firstRow="1" w:lastRow="1" w:firstColumn="1" w:lastColumn="1" w:noHBand="0" w:noVBand="1"/>
      </w:tblPr>
      <w:tblGrid>
        <w:gridCol w:w="2800"/>
        <w:gridCol w:w="7960"/>
      </w:tblGrid>
      <w:tr w:rsidR="004B18F1" w14:paraId="75473ADF" w14:textId="77777777">
        <w:trPr>
          <w:tblCellSpacing w:w="0" w:type="dxa"/>
        </w:trPr>
        <w:tc>
          <w:tcPr>
            <w:tcW w:w="2800" w:type="dxa"/>
            <w:tcMar>
              <w:top w:w="300" w:type="dxa"/>
              <w:left w:w="0" w:type="dxa"/>
              <w:bottom w:w="0" w:type="dxa"/>
              <w:right w:w="0" w:type="dxa"/>
            </w:tcMar>
            <w:hideMark/>
          </w:tcPr>
          <w:p w14:paraId="53B2834E" w14:textId="77777777" w:rsidR="004B18F1" w:rsidRDefault="00D968BF">
            <w:pPr>
              <w:pStyle w:val="divdocumentdivsectiontitle"/>
              <w:rPr>
                <w:rStyle w:val="divdocumentdivheading"/>
                <w:rFonts w:ascii="Century Gothic" w:eastAsia="Century Gothic" w:hAnsi="Century Gothic" w:cs="Century Gothic"/>
              </w:rPr>
            </w:pPr>
            <w:r>
              <w:rPr>
                <w:rStyle w:val="divdocumentdivheading"/>
                <w:rFonts w:ascii="Century Gothic" w:eastAsia="Century Gothic" w:hAnsi="Century Gothic" w:cs="Century Gothic"/>
              </w:rPr>
              <w:t>Summary</w:t>
            </w:r>
          </w:p>
        </w:tc>
        <w:tc>
          <w:tcPr>
            <w:tcW w:w="7960" w:type="dxa"/>
            <w:tcMar>
              <w:top w:w="300" w:type="dxa"/>
              <w:left w:w="0" w:type="dxa"/>
              <w:bottom w:w="0" w:type="dxa"/>
              <w:right w:w="0" w:type="dxa"/>
            </w:tcMar>
            <w:hideMark/>
          </w:tcPr>
          <w:p w14:paraId="026433E9" w14:textId="77777777" w:rsidR="00120F06" w:rsidRPr="00120F06" w:rsidRDefault="00120F06" w:rsidP="00120F06">
            <w:pPr>
              <w:pStyle w:val="p"/>
              <w:jc w:val="both"/>
              <w:rPr>
                <w:rStyle w:val="documentleft-box"/>
                <w:rFonts w:ascii="Century Gothic" w:eastAsia="Source Sans Pro" w:hAnsi="Century Gothic" w:cs="Source Sans Pro"/>
                <w:color w:val="404040"/>
                <w:sz w:val="20"/>
                <w:szCs w:val="20"/>
              </w:rPr>
            </w:pPr>
            <w:r w:rsidRPr="00120F06">
              <w:rPr>
                <w:rStyle w:val="documentleft-box"/>
                <w:rFonts w:ascii="Century Gothic" w:eastAsia="Source Sans Pro" w:hAnsi="Century Gothic" w:cs="Source Sans Pro"/>
                <w:color w:val="404040"/>
                <w:sz w:val="22"/>
                <w:szCs w:val="22"/>
              </w:rPr>
              <w:t>Highly motivated and adaptable Full Stack Developer with a strong foundation in Python, Java, and full-stack technologies, along with expertise in data analysis. Passionate about leveraging software development and data driven insights to build efficient solutions. Proficient in data analysis tools such as pandas, NumPy, Matplotlib, and seaborn with a keen interest in extracting meaningful insights. Skilled in problem-solving, teamwork. And creativity, eager to contribute technical expertise to innovative projects in both software development and data analytics</w:t>
            </w:r>
            <w:r w:rsidRPr="00120F06">
              <w:rPr>
                <w:rStyle w:val="documentleft-box"/>
                <w:rFonts w:ascii="Century Gothic" w:eastAsia="Source Sans Pro" w:hAnsi="Century Gothic" w:cs="Source Sans Pro"/>
                <w:color w:val="404040"/>
                <w:sz w:val="20"/>
                <w:szCs w:val="20"/>
              </w:rPr>
              <w:t>.</w:t>
            </w:r>
          </w:p>
          <w:p w14:paraId="59282CB0" w14:textId="77777777" w:rsidR="004B18F1" w:rsidRDefault="004B18F1">
            <w:pPr>
              <w:pStyle w:val="p"/>
              <w:spacing w:line="320" w:lineRule="atLeast"/>
              <w:ind w:left="140"/>
              <w:rPr>
                <w:rStyle w:val="divdocumentdivparagraphWrapper"/>
                <w:rFonts w:ascii="Century Gothic" w:eastAsia="Century Gothic" w:hAnsi="Century Gothic" w:cs="Century Gothic"/>
                <w:sz w:val="22"/>
                <w:szCs w:val="22"/>
              </w:rPr>
            </w:pPr>
          </w:p>
        </w:tc>
      </w:tr>
    </w:tbl>
    <w:p w14:paraId="48AA732C" w14:textId="77777777" w:rsidR="004B18F1" w:rsidRDefault="004B18F1">
      <w:pPr>
        <w:rPr>
          <w:vanish/>
        </w:rPr>
      </w:pPr>
    </w:p>
    <w:tbl>
      <w:tblPr>
        <w:tblStyle w:val="divdocumentsection"/>
        <w:tblW w:w="0" w:type="auto"/>
        <w:tblCellSpacing w:w="0" w:type="dxa"/>
        <w:shd w:val="clear" w:color="auto" w:fill="FFFFFF"/>
        <w:tblLayout w:type="fixed"/>
        <w:tblCellMar>
          <w:top w:w="300" w:type="dxa"/>
          <w:left w:w="0" w:type="dxa"/>
          <w:right w:w="0" w:type="dxa"/>
        </w:tblCellMar>
        <w:tblLook w:val="05E0" w:firstRow="1" w:lastRow="1" w:firstColumn="1" w:lastColumn="1" w:noHBand="0" w:noVBand="1"/>
      </w:tblPr>
      <w:tblGrid>
        <w:gridCol w:w="2800"/>
        <w:gridCol w:w="7960"/>
      </w:tblGrid>
      <w:tr w:rsidR="004B18F1" w14:paraId="4F45FC5A" w14:textId="77777777">
        <w:trPr>
          <w:tblCellSpacing w:w="0" w:type="dxa"/>
        </w:trPr>
        <w:tc>
          <w:tcPr>
            <w:tcW w:w="2800" w:type="dxa"/>
            <w:tcMar>
              <w:top w:w="300" w:type="dxa"/>
              <w:left w:w="0" w:type="dxa"/>
              <w:bottom w:w="0" w:type="dxa"/>
              <w:right w:w="0" w:type="dxa"/>
            </w:tcMar>
            <w:hideMark/>
          </w:tcPr>
          <w:p w14:paraId="4E114A0E" w14:textId="77777777" w:rsidR="004B18F1" w:rsidRDefault="00D968BF">
            <w:pPr>
              <w:pStyle w:val="divdocumentdivsectiontitle"/>
              <w:rPr>
                <w:rStyle w:val="divdocumentdivheading"/>
                <w:rFonts w:ascii="Century Gothic" w:eastAsia="Century Gothic" w:hAnsi="Century Gothic" w:cs="Century Gothic"/>
              </w:rPr>
            </w:pPr>
            <w:r>
              <w:rPr>
                <w:rStyle w:val="divdocumentdivheading"/>
                <w:rFonts w:ascii="Century Gothic" w:eastAsia="Century Gothic" w:hAnsi="Century Gothic" w:cs="Century Gothic"/>
              </w:rPr>
              <w:t>Skills</w:t>
            </w:r>
          </w:p>
        </w:tc>
        <w:tc>
          <w:tcPr>
            <w:tcW w:w="7960" w:type="dxa"/>
            <w:tcMar>
              <w:top w:w="300" w:type="dxa"/>
              <w:left w:w="0" w:type="dxa"/>
              <w:bottom w:w="0" w:type="dxa"/>
              <w:right w:w="0" w:type="dxa"/>
            </w:tcMar>
            <w:hideMark/>
          </w:tcPr>
          <w:tbl>
            <w:tblPr>
              <w:tblStyle w:val="divdocumenttable"/>
              <w:tblW w:w="0" w:type="auto"/>
              <w:tblInd w:w="140" w:type="dxa"/>
              <w:tblLayout w:type="fixed"/>
              <w:tblCellMar>
                <w:left w:w="0" w:type="dxa"/>
                <w:right w:w="0" w:type="dxa"/>
              </w:tblCellMar>
              <w:tblLook w:val="05E0" w:firstRow="1" w:lastRow="1" w:firstColumn="1" w:lastColumn="1" w:noHBand="0" w:noVBand="1"/>
            </w:tblPr>
            <w:tblGrid>
              <w:gridCol w:w="3910"/>
              <w:gridCol w:w="3910"/>
            </w:tblGrid>
            <w:tr w:rsidR="004B18F1" w14:paraId="42B7034D" w14:textId="77777777">
              <w:tc>
                <w:tcPr>
                  <w:tcW w:w="3910" w:type="dxa"/>
                  <w:tcMar>
                    <w:top w:w="0" w:type="dxa"/>
                    <w:left w:w="0" w:type="dxa"/>
                    <w:bottom w:w="0" w:type="dxa"/>
                    <w:right w:w="145" w:type="dxa"/>
                  </w:tcMar>
                  <w:hideMark/>
                </w:tcPr>
                <w:p w14:paraId="0852EA95" w14:textId="77777777" w:rsidR="004B18F1" w:rsidRPr="00120F06" w:rsidRDefault="00D968BF" w:rsidP="00120F06">
                  <w:pPr>
                    <w:pStyle w:val="divdocumentulli"/>
                    <w:numPr>
                      <w:ilvl w:val="0"/>
                      <w:numId w:val="1"/>
                    </w:numPr>
                    <w:spacing w:line="320" w:lineRule="atLeast"/>
                    <w:ind w:left="460" w:hanging="201"/>
                    <w:rPr>
                      <w:rStyle w:val="divdocumentdivparagraphWrapper"/>
                      <w:rFonts w:ascii="Century Gothic" w:eastAsia="Century Gothic" w:hAnsi="Century Gothic" w:cs="Century Gothic"/>
                      <w:sz w:val="22"/>
                      <w:szCs w:val="22"/>
                    </w:rPr>
                  </w:pPr>
                  <w:r>
                    <w:rPr>
                      <w:rStyle w:val="divdocumentdivparagraphWrapper"/>
                      <w:rFonts w:ascii="Century Gothic" w:eastAsia="Century Gothic" w:hAnsi="Century Gothic" w:cs="Century Gothic"/>
                      <w:sz w:val="22"/>
                      <w:szCs w:val="22"/>
                    </w:rPr>
                    <w:t>C</w:t>
                  </w:r>
                  <w:r w:rsidR="00120F06">
                    <w:rPr>
                      <w:rStyle w:val="divdocumentdivparagraphWrapper"/>
                      <w:rFonts w:ascii="Century Gothic" w:eastAsia="Century Gothic" w:hAnsi="Century Gothic" w:cs="Century Gothic"/>
                      <w:sz w:val="22"/>
                      <w:szCs w:val="22"/>
                    </w:rPr>
                    <w:t>, C++, Python, Core Java</w:t>
                  </w:r>
                </w:p>
                <w:p w14:paraId="6FFE1464" w14:textId="77777777" w:rsidR="004B18F1" w:rsidRDefault="00120F06">
                  <w:pPr>
                    <w:pStyle w:val="divdocumentulli"/>
                    <w:numPr>
                      <w:ilvl w:val="0"/>
                      <w:numId w:val="1"/>
                    </w:numPr>
                    <w:spacing w:line="320" w:lineRule="atLeast"/>
                    <w:ind w:left="460" w:hanging="201"/>
                    <w:rPr>
                      <w:rStyle w:val="divdocumentdivparagraphWrapper"/>
                      <w:rFonts w:ascii="Century Gothic" w:eastAsia="Century Gothic" w:hAnsi="Century Gothic" w:cs="Century Gothic"/>
                      <w:sz w:val="22"/>
                      <w:szCs w:val="22"/>
                    </w:rPr>
                  </w:pPr>
                  <w:proofErr w:type="spellStart"/>
                  <w:r>
                    <w:rPr>
                      <w:rStyle w:val="divdocumentdivparagraphWrapper"/>
                      <w:rFonts w:ascii="Century Gothic" w:eastAsia="Century Gothic" w:hAnsi="Century Gothic" w:cs="Century Gothic"/>
                      <w:sz w:val="22"/>
                      <w:szCs w:val="22"/>
                    </w:rPr>
                    <w:t>ReactJs</w:t>
                  </w:r>
                  <w:proofErr w:type="spellEnd"/>
                </w:p>
                <w:p w14:paraId="01613E5D" w14:textId="77777777" w:rsidR="004B18F1" w:rsidRDefault="00D968BF">
                  <w:pPr>
                    <w:pStyle w:val="divdocumentulli"/>
                    <w:numPr>
                      <w:ilvl w:val="0"/>
                      <w:numId w:val="1"/>
                    </w:numPr>
                    <w:spacing w:line="320" w:lineRule="atLeast"/>
                    <w:ind w:left="460" w:hanging="201"/>
                    <w:rPr>
                      <w:rStyle w:val="divdocumentdivparagraphWrapper"/>
                      <w:rFonts w:ascii="Century Gothic" w:eastAsia="Century Gothic" w:hAnsi="Century Gothic" w:cs="Century Gothic"/>
                      <w:sz w:val="22"/>
                      <w:szCs w:val="22"/>
                    </w:rPr>
                  </w:pPr>
                  <w:r>
                    <w:rPr>
                      <w:rStyle w:val="divdocumentdivparagraphWrapper"/>
                      <w:rFonts w:ascii="Century Gothic" w:eastAsia="Century Gothic" w:hAnsi="Century Gothic" w:cs="Century Gothic"/>
                      <w:sz w:val="22"/>
                      <w:szCs w:val="22"/>
                    </w:rPr>
                    <w:t>Testing</w:t>
                  </w:r>
                </w:p>
                <w:p w14:paraId="0AA216FB" w14:textId="77777777" w:rsidR="004B18F1" w:rsidRDefault="00120F06">
                  <w:pPr>
                    <w:pStyle w:val="divdocumentulli"/>
                    <w:numPr>
                      <w:ilvl w:val="0"/>
                      <w:numId w:val="1"/>
                    </w:numPr>
                    <w:spacing w:line="320" w:lineRule="atLeast"/>
                    <w:ind w:left="460" w:hanging="201"/>
                    <w:rPr>
                      <w:rStyle w:val="divdocumentdivparagraphWrapper"/>
                      <w:rFonts w:ascii="Century Gothic" w:eastAsia="Century Gothic" w:hAnsi="Century Gothic" w:cs="Century Gothic"/>
                      <w:sz w:val="22"/>
                      <w:szCs w:val="22"/>
                    </w:rPr>
                  </w:pPr>
                  <w:proofErr w:type="spellStart"/>
                  <w:r>
                    <w:rPr>
                      <w:rStyle w:val="divdocumentdivparagraphWrapper"/>
                      <w:rFonts w:ascii="Century Gothic" w:eastAsia="Century Gothic" w:hAnsi="Century Gothic" w:cs="Century Gothic"/>
                      <w:sz w:val="22"/>
                      <w:szCs w:val="22"/>
                    </w:rPr>
                    <w:t>Php</w:t>
                  </w:r>
                  <w:proofErr w:type="spellEnd"/>
                </w:p>
                <w:p w14:paraId="07586092" w14:textId="77777777" w:rsidR="004B18F1" w:rsidRDefault="00D968BF">
                  <w:pPr>
                    <w:pStyle w:val="divdocumentulli"/>
                    <w:numPr>
                      <w:ilvl w:val="0"/>
                      <w:numId w:val="1"/>
                    </w:numPr>
                    <w:spacing w:line="320" w:lineRule="atLeast"/>
                    <w:ind w:left="460" w:hanging="201"/>
                    <w:rPr>
                      <w:rStyle w:val="divdocumentdivparagraphWrapper"/>
                      <w:rFonts w:ascii="Century Gothic" w:eastAsia="Century Gothic" w:hAnsi="Century Gothic" w:cs="Century Gothic"/>
                      <w:sz w:val="22"/>
                      <w:szCs w:val="22"/>
                    </w:rPr>
                  </w:pPr>
                  <w:r>
                    <w:rPr>
                      <w:rStyle w:val="divdocumentdivparagraphWrapper"/>
                      <w:rFonts w:ascii="Century Gothic" w:eastAsia="Century Gothic" w:hAnsi="Century Gothic" w:cs="Century Gothic"/>
                      <w:sz w:val="22"/>
                      <w:szCs w:val="22"/>
                    </w:rPr>
                    <w:t>SQL</w:t>
                  </w:r>
                  <w:r w:rsidR="00120F06">
                    <w:rPr>
                      <w:rStyle w:val="divdocumentdivparagraphWrapper"/>
                      <w:rFonts w:ascii="Century Gothic" w:eastAsia="Century Gothic" w:hAnsi="Century Gothic" w:cs="Century Gothic"/>
                      <w:sz w:val="22"/>
                      <w:szCs w:val="22"/>
                    </w:rPr>
                    <w:t>, seaborn, Matplotlib</w:t>
                  </w:r>
                </w:p>
                <w:p w14:paraId="3ECA2C95" w14:textId="04655839" w:rsidR="004B18F1" w:rsidRPr="00BA1864" w:rsidRDefault="00D968BF" w:rsidP="00BA1864">
                  <w:pPr>
                    <w:pStyle w:val="divdocumentulli"/>
                    <w:numPr>
                      <w:ilvl w:val="0"/>
                      <w:numId w:val="1"/>
                    </w:numPr>
                    <w:spacing w:line="320" w:lineRule="atLeast"/>
                    <w:ind w:left="460" w:hanging="201"/>
                    <w:rPr>
                      <w:rStyle w:val="divdocumentdivparagraphWrapper"/>
                      <w:rFonts w:ascii="Century Gothic" w:eastAsia="Century Gothic" w:hAnsi="Century Gothic" w:cs="Century Gothic"/>
                      <w:sz w:val="22"/>
                      <w:szCs w:val="22"/>
                    </w:rPr>
                  </w:pPr>
                  <w:r>
                    <w:rPr>
                      <w:rStyle w:val="divdocumentdivparagraphWrapper"/>
                      <w:rFonts w:ascii="Century Gothic" w:eastAsia="Century Gothic" w:hAnsi="Century Gothic" w:cs="Century Gothic"/>
                      <w:sz w:val="22"/>
                      <w:szCs w:val="22"/>
                    </w:rPr>
                    <w:t>DSA</w:t>
                  </w:r>
                  <w:r w:rsidR="00120F06">
                    <w:rPr>
                      <w:rStyle w:val="divdocumentdivparagraphWrapper"/>
                      <w:rFonts w:ascii="Century Gothic" w:eastAsia="Century Gothic" w:hAnsi="Century Gothic" w:cs="Century Gothic"/>
                      <w:sz w:val="22"/>
                      <w:szCs w:val="22"/>
                    </w:rPr>
                    <w:t>, NumPy, Pandas</w:t>
                  </w:r>
                </w:p>
                <w:p w14:paraId="6D1D2B8A" w14:textId="77777777" w:rsidR="004B18F1" w:rsidRPr="00120F06" w:rsidRDefault="00D968BF" w:rsidP="00120F06">
                  <w:pPr>
                    <w:pStyle w:val="divdocumentulli"/>
                    <w:numPr>
                      <w:ilvl w:val="0"/>
                      <w:numId w:val="1"/>
                    </w:numPr>
                    <w:spacing w:line="320" w:lineRule="atLeast"/>
                    <w:ind w:left="460" w:hanging="201"/>
                    <w:rPr>
                      <w:rStyle w:val="divdocumentdivparagraphWrapper"/>
                      <w:rFonts w:ascii="Century Gothic" w:eastAsia="Century Gothic" w:hAnsi="Century Gothic" w:cs="Century Gothic"/>
                      <w:sz w:val="22"/>
                      <w:szCs w:val="22"/>
                    </w:rPr>
                  </w:pPr>
                  <w:r>
                    <w:rPr>
                      <w:rStyle w:val="divdocumentdivparagraphWrapper"/>
                      <w:rFonts w:ascii="Century Gothic" w:eastAsia="Century Gothic" w:hAnsi="Century Gothic" w:cs="Century Gothic"/>
                      <w:sz w:val="22"/>
                      <w:szCs w:val="22"/>
                    </w:rPr>
                    <w:t>JavaScript</w:t>
                  </w:r>
                  <w:r w:rsidR="00120F06">
                    <w:rPr>
                      <w:rStyle w:val="divdocumentdivparagraphWrapper"/>
                      <w:rFonts w:ascii="Century Gothic" w:eastAsia="Century Gothic" w:hAnsi="Century Gothic" w:cs="Century Gothic"/>
                      <w:sz w:val="22"/>
                      <w:szCs w:val="22"/>
                    </w:rPr>
                    <w:t>, HTML, CSS</w:t>
                  </w:r>
                </w:p>
              </w:tc>
              <w:tc>
                <w:tcPr>
                  <w:tcW w:w="3910" w:type="dxa"/>
                  <w:tcMar>
                    <w:top w:w="0" w:type="dxa"/>
                    <w:left w:w="145" w:type="dxa"/>
                    <w:bottom w:w="0" w:type="dxa"/>
                    <w:right w:w="0" w:type="dxa"/>
                  </w:tcMar>
                  <w:hideMark/>
                </w:tcPr>
                <w:p w14:paraId="131C3E0E" w14:textId="77777777" w:rsidR="004B18F1" w:rsidRDefault="00D968BF">
                  <w:pPr>
                    <w:pStyle w:val="divdocumentulli"/>
                    <w:numPr>
                      <w:ilvl w:val="0"/>
                      <w:numId w:val="2"/>
                    </w:numPr>
                    <w:spacing w:line="320" w:lineRule="atLeast"/>
                    <w:ind w:left="460" w:hanging="201"/>
                    <w:rPr>
                      <w:rStyle w:val="divdocumentdivparagraphWrapper"/>
                      <w:rFonts w:ascii="Century Gothic" w:eastAsia="Century Gothic" w:hAnsi="Century Gothic" w:cs="Century Gothic"/>
                      <w:sz w:val="22"/>
                      <w:szCs w:val="22"/>
                    </w:rPr>
                  </w:pPr>
                  <w:r>
                    <w:rPr>
                      <w:rStyle w:val="divdocumentdivparagraphWrapper"/>
                      <w:rFonts w:ascii="Century Gothic" w:eastAsia="Century Gothic" w:hAnsi="Century Gothic" w:cs="Century Gothic"/>
                      <w:sz w:val="22"/>
                      <w:szCs w:val="22"/>
                    </w:rPr>
                    <w:t>Time management</w:t>
                  </w:r>
                </w:p>
                <w:p w14:paraId="3D85485F" w14:textId="77777777" w:rsidR="004B18F1" w:rsidRDefault="00D968BF">
                  <w:pPr>
                    <w:pStyle w:val="divdocumentulli"/>
                    <w:numPr>
                      <w:ilvl w:val="0"/>
                      <w:numId w:val="2"/>
                    </w:numPr>
                    <w:spacing w:line="320" w:lineRule="atLeast"/>
                    <w:ind w:left="460" w:hanging="201"/>
                    <w:rPr>
                      <w:rStyle w:val="divdocumentdivparagraphWrapper"/>
                      <w:rFonts w:ascii="Century Gothic" w:eastAsia="Century Gothic" w:hAnsi="Century Gothic" w:cs="Century Gothic"/>
                      <w:sz w:val="22"/>
                      <w:szCs w:val="22"/>
                    </w:rPr>
                  </w:pPr>
                  <w:r>
                    <w:rPr>
                      <w:rStyle w:val="divdocumentdivparagraphWrapper"/>
                      <w:rFonts w:ascii="Century Gothic" w:eastAsia="Century Gothic" w:hAnsi="Century Gothic" w:cs="Century Gothic"/>
                      <w:sz w:val="22"/>
                      <w:szCs w:val="22"/>
                    </w:rPr>
                    <w:t>Leadership</w:t>
                  </w:r>
                </w:p>
                <w:p w14:paraId="3D364193" w14:textId="77777777" w:rsidR="004B18F1" w:rsidRDefault="00D968BF">
                  <w:pPr>
                    <w:pStyle w:val="divdocumentulli"/>
                    <w:numPr>
                      <w:ilvl w:val="0"/>
                      <w:numId w:val="2"/>
                    </w:numPr>
                    <w:spacing w:line="320" w:lineRule="atLeast"/>
                    <w:ind w:left="460" w:hanging="201"/>
                    <w:rPr>
                      <w:rStyle w:val="divdocumentdivparagraphWrapper"/>
                      <w:rFonts w:ascii="Century Gothic" w:eastAsia="Century Gothic" w:hAnsi="Century Gothic" w:cs="Century Gothic"/>
                      <w:sz w:val="22"/>
                      <w:szCs w:val="22"/>
                    </w:rPr>
                  </w:pPr>
                  <w:r>
                    <w:rPr>
                      <w:rStyle w:val="divdocumentdivparagraphWrapper"/>
                      <w:rFonts w:ascii="Century Gothic" w:eastAsia="Century Gothic" w:hAnsi="Century Gothic" w:cs="Century Gothic"/>
                      <w:sz w:val="22"/>
                      <w:szCs w:val="22"/>
                    </w:rPr>
                    <w:t>Problem solving skills</w:t>
                  </w:r>
                </w:p>
                <w:p w14:paraId="657E6ECE" w14:textId="77777777" w:rsidR="004B18F1" w:rsidRDefault="00D968BF">
                  <w:pPr>
                    <w:pStyle w:val="divdocumentulli"/>
                    <w:numPr>
                      <w:ilvl w:val="0"/>
                      <w:numId w:val="2"/>
                    </w:numPr>
                    <w:spacing w:line="320" w:lineRule="atLeast"/>
                    <w:ind w:left="460" w:hanging="201"/>
                    <w:rPr>
                      <w:rStyle w:val="divdocumentdivparagraphWrapper"/>
                      <w:rFonts w:ascii="Century Gothic" w:eastAsia="Century Gothic" w:hAnsi="Century Gothic" w:cs="Century Gothic"/>
                      <w:sz w:val="22"/>
                      <w:szCs w:val="22"/>
                    </w:rPr>
                  </w:pPr>
                  <w:r>
                    <w:rPr>
                      <w:rStyle w:val="divdocumentdivparagraphWrapper"/>
                      <w:rFonts w:ascii="Century Gothic" w:eastAsia="Century Gothic" w:hAnsi="Century Gothic" w:cs="Century Gothic"/>
                      <w:sz w:val="22"/>
                      <w:szCs w:val="22"/>
                    </w:rPr>
                    <w:t>Active listening</w:t>
                  </w:r>
                </w:p>
                <w:p w14:paraId="3E6DBCD6" w14:textId="77777777" w:rsidR="004B18F1" w:rsidRDefault="00D968BF">
                  <w:pPr>
                    <w:pStyle w:val="divdocumentulli"/>
                    <w:numPr>
                      <w:ilvl w:val="0"/>
                      <w:numId w:val="2"/>
                    </w:numPr>
                    <w:spacing w:line="320" w:lineRule="atLeast"/>
                    <w:ind w:left="460" w:hanging="201"/>
                    <w:rPr>
                      <w:rStyle w:val="divdocumentdivparagraphWrapper"/>
                      <w:rFonts w:ascii="Century Gothic" w:eastAsia="Century Gothic" w:hAnsi="Century Gothic" w:cs="Century Gothic"/>
                      <w:sz w:val="22"/>
                      <w:szCs w:val="22"/>
                    </w:rPr>
                  </w:pPr>
                  <w:r>
                    <w:rPr>
                      <w:rStyle w:val="divdocumentdivparagraphWrapper"/>
                      <w:rFonts w:ascii="Century Gothic" w:eastAsia="Century Gothic" w:hAnsi="Century Gothic" w:cs="Century Gothic"/>
                      <w:sz w:val="22"/>
                      <w:szCs w:val="22"/>
                    </w:rPr>
                    <w:t>Adaptability</w:t>
                  </w:r>
                </w:p>
                <w:p w14:paraId="12F23C14" w14:textId="77777777" w:rsidR="004B18F1" w:rsidRPr="00120F06" w:rsidRDefault="00D968BF" w:rsidP="00120F06">
                  <w:pPr>
                    <w:pStyle w:val="divdocumentulli"/>
                    <w:numPr>
                      <w:ilvl w:val="0"/>
                      <w:numId w:val="2"/>
                    </w:numPr>
                    <w:spacing w:line="320" w:lineRule="atLeast"/>
                    <w:ind w:left="460" w:hanging="201"/>
                    <w:rPr>
                      <w:rStyle w:val="divdocumentdivparagraphWrapper"/>
                      <w:rFonts w:ascii="Century Gothic" w:eastAsia="Century Gothic" w:hAnsi="Century Gothic" w:cs="Century Gothic"/>
                      <w:sz w:val="22"/>
                      <w:szCs w:val="22"/>
                    </w:rPr>
                  </w:pPr>
                  <w:r>
                    <w:rPr>
                      <w:rStyle w:val="divdocumentdivparagraphWrapper"/>
                      <w:rFonts w:ascii="Century Gothic" w:eastAsia="Century Gothic" w:hAnsi="Century Gothic" w:cs="Century Gothic"/>
                      <w:sz w:val="22"/>
                      <w:szCs w:val="22"/>
                    </w:rPr>
                    <w:t>Team Work</w:t>
                  </w:r>
                </w:p>
                <w:p w14:paraId="71F7990A" w14:textId="77777777" w:rsidR="004B18F1" w:rsidRPr="00120F06" w:rsidRDefault="00D968BF" w:rsidP="00120F06">
                  <w:pPr>
                    <w:pStyle w:val="divdocumentulli"/>
                    <w:numPr>
                      <w:ilvl w:val="0"/>
                      <w:numId w:val="2"/>
                    </w:numPr>
                    <w:spacing w:line="320" w:lineRule="atLeast"/>
                    <w:ind w:left="460" w:hanging="201"/>
                    <w:rPr>
                      <w:rStyle w:val="divdocumentdivparagraphWrapper"/>
                      <w:rFonts w:ascii="Century Gothic" w:eastAsia="Century Gothic" w:hAnsi="Century Gothic" w:cs="Century Gothic"/>
                      <w:sz w:val="22"/>
                      <w:szCs w:val="22"/>
                    </w:rPr>
                  </w:pPr>
                  <w:r>
                    <w:rPr>
                      <w:rStyle w:val="divdocumentdivparagraphWrapper"/>
                      <w:rFonts w:ascii="Century Gothic" w:eastAsia="Century Gothic" w:hAnsi="Century Gothic" w:cs="Century Gothic"/>
                      <w:sz w:val="22"/>
                      <w:szCs w:val="22"/>
                    </w:rPr>
                    <w:t>Strong Academic Record</w:t>
                  </w:r>
                </w:p>
              </w:tc>
            </w:tr>
          </w:tbl>
          <w:p w14:paraId="020685C1" w14:textId="77777777" w:rsidR="004B18F1" w:rsidRDefault="004B18F1">
            <w:pPr>
              <w:rPr>
                <w:rStyle w:val="divdocumentdivparagraphWrapper"/>
                <w:rFonts w:ascii="Century Gothic" w:eastAsia="Century Gothic" w:hAnsi="Century Gothic" w:cs="Century Gothic"/>
                <w:sz w:val="22"/>
                <w:szCs w:val="22"/>
              </w:rPr>
            </w:pPr>
          </w:p>
        </w:tc>
      </w:tr>
    </w:tbl>
    <w:p w14:paraId="4AEEEE3A" w14:textId="77777777" w:rsidR="004B18F1" w:rsidRDefault="004B18F1">
      <w:pPr>
        <w:rPr>
          <w:vanish/>
        </w:rPr>
      </w:pPr>
    </w:p>
    <w:tbl>
      <w:tblPr>
        <w:tblStyle w:val="divdocumentsection"/>
        <w:tblW w:w="0" w:type="auto"/>
        <w:tblCellSpacing w:w="0" w:type="dxa"/>
        <w:shd w:val="clear" w:color="auto" w:fill="FFFFFF"/>
        <w:tblLayout w:type="fixed"/>
        <w:tblCellMar>
          <w:top w:w="300" w:type="dxa"/>
          <w:left w:w="0" w:type="dxa"/>
          <w:right w:w="0" w:type="dxa"/>
        </w:tblCellMar>
        <w:tblLook w:val="05E0" w:firstRow="1" w:lastRow="1" w:firstColumn="1" w:lastColumn="1" w:noHBand="0" w:noVBand="1"/>
      </w:tblPr>
      <w:tblGrid>
        <w:gridCol w:w="2800"/>
        <w:gridCol w:w="7960"/>
      </w:tblGrid>
      <w:tr w:rsidR="004B18F1" w14:paraId="47AD2958" w14:textId="77777777">
        <w:trPr>
          <w:tblCellSpacing w:w="0" w:type="dxa"/>
        </w:trPr>
        <w:tc>
          <w:tcPr>
            <w:tcW w:w="2800" w:type="dxa"/>
            <w:tcMar>
              <w:top w:w="300" w:type="dxa"/>
              <w:left w:w="0" w:type="dxa"/>
              <w:bottom w:w="0" w:type="dxa"/>
              <w:right w:w="0" w:type="dxa"/>
            </w:tcMar>
            <w:hideMark/>
          </w:tcPr>
          <w:p w14:paraId="4B35F645" w14:textId="77777777" w:rsidR="004B18F1" w:rsidRDefault="00D968BF">
            <w:pPr>
              <w:pStyle w:val="divdocumentdivsectiontitle"/>
              <w:rPr>
                <w:rStyle w:val="divdocumentdivheading"/>
                <w:rFonts w:ascii="Century Gothic" w:eastAsia="Century Gothic" w:hAnsi="Century Gothic" w:cs="Century Gothic"/>
              </w:rPr>
            </w:pPr>
            <w:r>
              <w:rPr>
                <w:rStyle w:val="divdocumentdivheading"/>
                <w:rFonts w:ascii="Century Gothic" w:eastAsia="Century Gothic" w:hAnsi="Century Gothic" w:cs="Century Gothic"/>
              </w:rPr>
              <w:t>Internships</w:t>
            </w:r>
          </w:p>
        </w:tc>
        <w:tc>
          <w:tcPr>
            <w:tcW w:w="7960" w:type="dxa"/>
            <w:tcMar>
              <w:top w:w="300" w:type="dxa"/>
              <w:left w:w="0" w:type="dxa"/>
              <w:bottom w:w="0" w:type="dxa"/>
              <w:right w:w="0" w:type="dxa"/>
            </w:tcMar>
            <w:hideMark/>
          </w:tcPr>
          <w:p w14:paraId="70358EAE" w14:textId="77777777" w:rsidR="004B18F1" w:rsidRDefault="00D968BF">
            <w:pPr>
              <w:pStyle w:val="divdocumentsinglecolumn"/>
              <w:pBdr>
                <w:left w:val="none" w:sz="0" w:space="0" w:color="auto"/>
              </w:pBdr>
              <w:spacing w:line="320" w:lineRule="atLeast"/>
              <w:ind w:left="140"/>
              <w:rPr>
                <w:rStyle w:val="divdocumentdivparagraphWrapper"/>
                <w:rFonts w:ascii="Century Gothic" w:eastAsia="Century Gothic" w:hAnsi="Century Gothic" w:cs="Century Gothic"/>
                <w:sz w:val="22"/>
                <w:szCs w:val="22"/>
              </w:rPr>
            </w:pPr>
            <w:r>
              <w:rPr>
                <w:rStyle w:val="jobtitle"/>
                <w:rFonts w:ascii="Century Gothic" w:eastAsia="Century Gothic" w:hAnsi="Century Gothic" w:cs="Century Gothic"/>
                <w:color w:val="616261"/>
                <w:sz w:val="22"/>
                <w:szCs w:val="22"/>
              </w:rPr>
              <w:t>Full stack Intern</w:t>
            </w:r>
            <w:r>
              <w:rPr>
                <w:rStyle w:val="span"/>
                <w:rFonts w:ascii="Century Gothic" w:eastAsia="Century Gothic" w:hAnsi="Century Gothic" w:cs="Century Gothic"/>
                <w:color w:val="616261"/>
                <w:sz w:val="22"/>
                <w:szCs w:val="22"/>
              </w:rPr>
              <w:t xml:space="preserve"> - </w:t>
            </w:r>
            <w:proofErr w:type="spellStart"/>
            <w:r>
              <w:rPr>
                <w:rStyle w:val="span"/>
                <w:rFonts w:ascii="Century Gothic" w:eastAsia="Century Gothic" w:hAnsi="Century Gothic" w:cs="Century Gothic"/>
                <w:color w:val="616261"/>
                <w:sz w:val="22"/>
                <w:szCs w:val="22"/>
              </w:rPr>
              <w:t>Kodnest</w:t>
            </w:r>
            <w:proofErr w:type="spellEnd"/>
            <w:r>
              <w:rPr>
                <w:rStyle w:val="span"/>
                <w:rFonts w:ascii="Century Gothic" w:eastAsia="Century Gothic" w:hAnsi="Century Gothic" w:cs="Century Gothic"/>
                <w:color w:val="616261"/>
                <w:sz w:val="22"/>
                <w:szCs w:val="22"/>
              </w:rPr>
              <w:t xml:space="preserve"> Technologies (</w:t>
            </w:r>
            <w:r w:rsidR="00120F06">
              <w:rPr>
                <w:rStyle w:val="span"/>
                <w:rFonts w:ascii="Century Gothic" w:eastAsia="Century Gothic" w:hAnsi="Century Gothic" w:cs="Century Gothic"/>
                <w:color w:val="616261"/>
                <w:sz w:val="22"/>
                <w:szCs w:val="22"/>
              </w:rPr>
              <w:t>Bangalore</w:t>
            </w:r>
            <w:r w:rsidR="00120F06">
              <w:rPr>
                <w:rStyle w:val="singlecolumnspanpaddedlinenth-child1"/>
                <w:rFonts w:ascii="Century Gothic" w:eastAsia="Century Gothic" w:hAnsi="Century Gothic" w:cs="Century Gothic"/>
                <w:color w:val="616261"/>
                <w:sz w:val="22"/>
                <w:szCs w:val="22"/>
              </w:rPr>
              <w:t>)</w:t>
            </w:r>
            <w:r>
              <w:rPr>
                <w:rStyle w:val="singlecolumnspanpaddedlinenth-child1"/>
                <w:rFonts w:ascii="Century Gothic" w:eastAsia="Century Gothic" w:hAnsi="Century Gothic" w:cs="Century Gothic"/>
                <w:color w:val="616261"/>
                <w:sz w:val="22"/>
                <w:szCs w:val="22"/>
              </w:rPr>
              <w:t xml:space="preserve"> </w:t>
            </w:r>
          </w:p>
          <w:p w14:paraId="51AF8C57" w14:textId="77777777" w:rsidR="004B18F1" w:rsidRDefault="00D968BF">
            <w:pPr>
              <w:pStyle w:val="divdocumentulli"/>
              <w:numPr>
                <w:ilvl w:val="0"/>
                <w:numId w:val="3"/>
              </w:numPr>
              <w:spacing w:line="320" w:lineRule="atLeast"/>
              <w:ind w:left="600" w:hanging="201"/>
              <w:rPr>
                <w:rStyle w:val="span"/>
                <w:rFonts w:ascii="Century Gothic" w:eastAsia="Century Gothic" w:hAnsi="Century Gothic" w:cs="Century Gothic"/>
                <w:color w:val="616261"/>
                <w:sz w:val="22"/>
                <w:szCs w:val="22"/>
              </w:rPr>
            </w:pPr>
            <w:r>
              <w:rPr>
                <w:rStyle w:val="span"/>
                <w:rFonts w:ascii="Century Gothic" w:eastAsia="Century Gothic" w:hAnsi="Century Gothic" w:cs="Century Gothic"/>
                <w:color w:val="616261"/>
                <w:sz w:val="22"/>
                <w:szCs w:val="22"/>
              </w:rPr>
              <w:t>Engineered a full-stack solution using Python, JavaScript, and SQL</w:t>
            </w:r>
          </w:p>
          <w:p w14:paraId="56A7CB6F" w14:textId="77777777" w:rsidR="004B18F1" w:rsidRDefault="00D968BF">
            <w:pPr>
              <w:pStyle w:val="divdocumentulli"/>
              <w:numPr>
                <w:ilvl w:val="0"/>
                <w:numId w:val="3"/>
              </w:numPr>
              <w:spacing w:line="320" w:lineRule="atLeast"/>
              <w:ind w:left="600" w:hanging="201"/>
              <w:rPr>
                <w:rStyle w:val="span"/>
                <w:rFonts w:ascii="Century Gothic" w:eastAsia="Century Gothic" w:hAnsi="Century Gothic" w:cs="Century Gothic"/>
                <w:color w:val="616261"/>
                <w:sz w:val="22"/>
                <w:szCs w:val="22"/>
              </w:rPr>
            </w:pPr>
            <w:r>
              <w:rPr>
                <w:rStyle w:val="span"/>
                <w:rFonts w:ascii="Century Gothic" w:eastAsia="Century Gothic" w:hAnsi="Century Gothic" w:cs="Century Gothic"/>
                <w:color w:val="616261"/>
                <w:sz w:val="22"/>
                <w:szCs w:val="22"/>
              </w:rPr>
              <w:t>Collaborated on various projects and helped with relevant outcomes</w:t>
            </w:r>
          </w:p>
          <w:p w14:paraId="7E343564" w14:textId="77777777" w:rsidR="004B18F1" w:rsidRDefault="00D968BF">
            <w:pPr>
              <w:pStyle w:val="divdocumentulli"/>
              <w:numPr>
                <w:ilvl w:val="0"/>
                <w:numId w:val="3"/>
              </w:numPr>
              <w:spacing w:line="320" w:lineRule="atLeast"/>
              <w:ind w:left="600" w:hanging="201"/>
              <w:rPr>
                <w:rStyle w:val="span"/>
                <w:rFonts w:ascii="Century Gothic" w:eastAsia="Century Gothic" w:hAnsi="Century Gothic" w:cs="Century Gothic"/>
                <w:color w:val="616261"/>
                <w:sz w:val="22"/>
                <w:szCs w:val="22"/>
              </w:rPr>
            </w:pPr>
            <w:r>
              <w:rPr>
                <w:rStyle w:val="span"/>
                <w:rFonts w:ascii="Century Gothic" w:eastAsia="Century Gothic" w:hAnsi="Century Gothic" w:cs="Century Gothic"/>
                <w:color w:val="616261"/>
                <w:sz w:val="22"/>
                <w:szCs w:val="22"/>
              </w:rPr>
              <w:t>Could adapt to new technologies that were complex and challenging</w:t>
            </w:r>
          </w:p>
          <w:p w14:paraId="33F135E4" w14:textId="77777777" w:rsidR="004B18F1" w:rsidRPr="00120F06" w:rsidRDefault="00D968BF" w:rsidP="00120F06">
            <w:pPr>
              <w:pStyle w:val="divdocumentulli"/>
              <w:numPr>
                <w:ilvl w:val="0"/>
                <w:numId w:val="3"/>
              </w:numPr>
              <w:spacing w:line="320" w:lineRule="atLeast"/>
              <w:ind w:left="600" w:hanging="201"/>
              <w:rPr>
                <w:rStyle w:val="span"/>
                <w:rFonts w:ascii="Century Gothic" w:eastAsia="Century Gothic" w:hAnsi="Century Gothic" w:cs="Century Gothic"/>
                <w:color w:val="616261"/>
                <w:sz w:val="22"/>
                <w:szCs w:val="22"/>
              </w:rPr>
            </w:pPr>
            <w:r>
              <w:rPr>
                <w:rStyle w:val="span"/>
                <w:rFonts w:ascii="Century Gothic" w:eastAsia="Century Gothic" w:hAnsi="Century Gothic" w:cs="Century Gothic"/>
                <w:color w:val="616261"/>
                <w:sz w:val="22"/>
                <w:szCs w:val="22"/>
              </w:rPr>
              <w:t>Guided fellow interns during times of need</w:t>
            </w:r>
          </w:p>
        </w:tc>
      </w:tr>
    </w:tbl>
    <w:p w14:paraId="5917F3AD" w14:textId="77777777" w:rsidR="004B18F1" w:rsidRDefault="004B18F1">
      <w:pPr>
        <w:rPr>
          <w:vanish/>
        </w:rPr>
      </w:pPr>
    </w:p>
    <w:tbl>
      <w:tblPr>
        <w:tblStyle w:val="divdocumentsection"/>
        <w:tblW w:w="0" w:type="auto"/>
        <w:tblCellSpacing w:w="0" w:type="dxa"/>
        <w:shd w:val="clear" w:color="auto" w:fill="FFFFFF"/>
        <w:tblLayout w:type="fixed"/>
        <w:tblCellMar>
          <w:top w:w="300" w:type="dxa"/>
          <w:left w:w="0" w:type="dxa"/>
          <w:right w:w="0" w:type="dxa"/>
        </w:tblCellMar>
        <w:tblLook w:val="05E0" w:firstRow="1" w:lastRow="1" w:firstColumn="1" w:lastColumn="1" w:noHBand="0" w:noVBand="1"/>
      </w:tblPr>
      <w:tblGrid>
        <w:gridCol w:w="2800"/>
        <w:gridCol w:w="7960"/>
      </w:tblGrid>
      <w:tr w:rsidR="004B18F1" w14:paraId="391A1A96" w14:textId="77777777">
        <w:trPr>
          <w:tblCellSpacing w:w="0" w:type="dxa"/>
        </w:trPr>
        <w:tc>
          <w:tcPr>
            <w:tcW w:w="2800" w:type="dxa"/>
            <w:tcMar>
              <w:top w:w="300" w:type="dxa"/>
              <w:left w:w="0" w:type="dxa"/>
              <w:bottom w:w="0" w:type="dxa"/>
              <w:right w:w="0" w:type="dxa"/>
            </w:tcMar>
            <w:hideMark/>
          </w:tcPr>
          <w:p w14:paraId="06EC2478" w14:textId="77777777" w:rsidR="004B18F1" w:rsidRDefault="00D968BF">
            <w:pPr>
              <w:pStyle w:val="divdocumentdivsectiontitle"/>
              <w:rPr>
                <w:rStyle w:val="divdocumentdivheading"/>
                <w:rFonts w:ascii="Century Gothic" w:eastAsia="Century Gothic" w:hAnsi="Century Gothic" w:cs="Century Gothic"/>
              </w:rPr>
            </w:pPr>
            <w:r>
              <w:rPr>
                <w:rStyle w:val="divdocumentdivheading"/>
                <w:rFonts w:ascii="Century Gothic" w:eastAsia="Century Gothic" w:hAnsi="Century Gothic" w:cs="Century Gothic"/>
              </w:rPr>
              <w:t>Education</w:t>
            </w:r>
          </w:p>
        </w:tc>
        <w:tc>
          <w:tcPr>
            <w:tcW w:w="7960" w:type="dxa"/>
            <w:tcMar>
              <w:top w:w="300" w:type="dxa"/>
              <w:left w:w="0" w:type="dxa"/>
              <w:bottom w:w="0" w:type="dxa"/>
              <w:right w:w="0" w:type="dxa"/>
            </w:tcMar>
            <w:hideMark/>
          </w:tcPr>
          <w:p w14:paraId="2C3FC34C" w14:textId="77777777" w:rsidR="004B18F1" w:rsidRDefault="00D968BF">
            <w:pPr>
              <w:pStyle w:val="divdocumentsinglecolumn"/>
              <w:pBdr>
                <w:left w:val="none" w:sz="0" w:space="0" w:color="auto"/>
              </w:pBdr>
              <w:spacing w:line="320" w:lineRule="atLeast"/>
              <w:ind w:left="140"/>
              <w:rPr>
                <w:rStyle w:val="divdocumentdivparagraphWrapper"/>
                <w:rFonts w:ascii="Century Gothic" w:eastAsia="Century Gothic" w:hAnsi="Century Gothic" w:cs="Century Gothic"/>
                <w:sz w:val="22"/>
                <w:szCs w:val="22"/>
              </w:rPr>
            </w:pPr>
            <w:r>
              <w:rPr>
                <w:rStyle w:val="degree"/>
                <w:rFonts w:ascii="Century Gothic" w:eastAsia="Century Gothic" w:hAnsi="Century Gothic" w:cs="Century Gothic"/>
                <w:color w:val="616261"/>
                <w:sz w:val="22"/>
                <w:szCs w:val="22"/>
              </w:rPr>
              <w:t>Bachelor of Technology</w:t>
            </w:r>
            <w:r>
              <w:rPr>
                <w:rStyle w:val="span"/>
                <w:rFonts w:ascii="Century Gothic" w:eastAsia="Century Gothic" w:hAnsi="Century Gothic" w:cs="Century Gothic"/>
                <w:color w:val="616261"/>
                <w:sz w:val="22"/>
                <w:szCs w:val="22"/>
              </w:rPr>
              <w:t xml:space="preserve"> in Electronics and Communication Engineering</w:t>
            </w:r>
            <w:r>
              <w:rPr>
                <w:rStyle w:val="singlecolumnspanpaddedlinenth-child1"/>
                <w:rFonts w:ascii="Century Gothic" w:eastAsia="Century Gothic" w:hAnsi="Century Gothic" w:cs="Century Gothic"/>
                <w:color w:val="616261"/>
                <w:sz w:val="22"/>
                <w:szCs w:val="22"/>
              </w:rPr>
              <w:t xml:space="preserve"> </w:t>
            </w:r>
          </w:p>
          <w:p w14:paraId="2533FAD3" w14:textId="77777777" w:rsidR="004B18F1" w:rsidRDefault="00D968BF">
            <w:pPr>
              <w:pStyle w:val="spanpaddedline"/>
              <w:spacing w:line="320" w:lineRule="atLeast"/>
              <w:ind w:left="140"/>
              <w:rPr>
                <w:rStyle w:val="divdocumentdivparagraphWrapper"/>
                <w:rFonts w:ascii="Century Gothic" w:eastAsia="Century Gothic" w:hAnsi="Century Gothic" w:cs="Century Gothic"/>
                <w:sz w:val="22"/>
                <w:szCs w:val="22"/>
              </w:rPr>
            </w:pPr>
            <w:r>
              <w:rPr>
                <w:rStyle w:val="span"/>
                <w:rFonts w:ascii="Century Gothic" w:eastAsia="Century Gothic" w:hAnsi="Century Gothic" w:cs="Century Gothic"/>
                <w:color w:val="616261"/>
                <w:sz w:val="22"/>
                <w:szCs w:val="22"/>
              </w:rPr>
              <w:t>June 2024</w:t>
            </w:r>
          </w:p>
          <w:p w14:paraId="562A3DAD" w14:textId="77777777" w:rsidR="004B18F1" w:rsidRDefault="00D968BF">
            <w:pPr>
              <w:pStyle w:val="spanpaddedline"/>
              <w:spacing w:line="320" w:lineRule="atLeast"/>
              <w:ind w:left="140"/>
              <w:rPr>
                <w:rStyle w:val="divdocumentdivparagraphWrapper"/>
                <w:rFonts w:ascii="Century Gothic" w:eastAsia="Century Gothic" w:hAnsi="Century Gothic" w:cs="Century Gothic"/>
                <w:sz w:val="22"/>
                <w:szCs w:val="22"/>
              </w:rPr>
            </w:pPr>
            <w:r>
              <w:rPr>
                <w:rStyle w:val="span"/>
                <w:rFonts w:ascii="Century Gothic" w:eastAsia="Century Gothic" w:hAnsi="Century Gothic" w:cs="Century Gothic"/>
                <w:color w:val="616261"/>
                <w:sz w:val="22"/>
                <w:szCs w:val="22"/>
              </w:rPr>
              <w:t>Sri Padmavati Mahila Visvavidyalayam</w:t>
            </w:r>
            <w:r>
              <w:rPr>
                <w:rStyle w:val="divdocumentdivparagraphWrapper"/>
                <w:rFonts w:ascii="Century Gothic" w:eastAsia="Century Gothic" w:hAnsi="Century Gothic" w:cs="Century Gothic"/>
                <w:sz w:val="22"/>
                <w:szCs w:val="22"/>
              </w:rPr>
              <w:t xml:space="preserve"> </w:t>
            </w:r>
          </w:p>
          <w:p w14:paraId="6C666C86" w14:textId="77777777" w:rsidR="00BA1864" w:rsidRDefault="00BA1864" w:rsidP="00BA1864">
            <w:pPr>
              <w:pStyle w:val="divdocumentulli"/>
              <w:spacing w:line="320" w:lineRule="atLeast"/>
              <w:rPr>
                <w:rStyle w:val="span"/>
                <w:rFonts w:ascii="Century Gothic" w:eastAsia="Century Gothic" w:hAnsi="Century Gothic" w:cs="Century Gothic"/>
                <w:color w:val="616261"/>
                <w:sz w:val="22"/>
                <w:szCs w:val="22"/>
              </w:rPr>
            </w:pPr>
            <w:r>
              <w:rPr>
                <w:rStyle w:val="span"/>
                <w:rFonts w:ascii="Century Gothic" w:eastAsia="Century Gothic" w:hAnsi="Century Gothic" w:cs="Century Gothic"/>
                <w:color w:val="616261"/>
                <w:sz w:val="22"/>
                <w:szCs w:val="22"/>
              </w:rPr>
              <w:t xml:space="preserve">  </w:t>
            </w:r>
            <w:r w:rsidR="00D968BF">
              <w:rPr>
                <w:rStyle w:val="span"/>
                <w:rFonts w:ascii="Century Gothic" w:eastAsia="Century Gothic" w:hAnsi="Century Gothic" w:cs="Century Gothic"/>
                <w:color w:val="616261"/>
                <w:sz w:val="22"/>
                <w:szCs w:val="22"/>
              </w:rPr>
              <w:t>Graduation with Distinction</w:t>
            </w:r>
          </w:p>
          <w:p w14:paraId="17015481" w14:textId="0F9879DF" w:rsidR="004B18F1" w:rsidRDefault="00BA1864" w:rsidP="00BA1864">
            <w:pPr>
              <w:pStyle w:val="divdocumentulli"/>
              <w:spacing w:line="320" w:lineRule="atLeast"/>
              <w:rPr>
                <w:rStyle w:val="span"/>
                <w:rFonts w:ascii="Century Gothic" w:eastAsia="Century Gothic" w:hAnsi="Century Gothic" w:cs="Century Gothic"/>
                <w:color w:val="616261"/>
                <w:sz w:val="22"/>
                <w:szCs w:val="22"/>
              </w:rPr>
            </w:pPr>
            <w:r>
              <w:rPr>
                <w:rStyle w:val="span"/>
                <w:rFonts w:ascii="Century Gothic" w:eastAsia="Century Gothic" w:hAnsi="Century Gothic" w:cs="Century Gothic"/>
                <w:color w:val="616261"/>
                <w:sz w:val="22"/>
                <w:szCs w:val="22"/>
              </w:rPr>
              <w:t xml:space="preserve">  </w:t>
            </w:r>
            <w:r w:rsidR="00D968BF">
              <w:rPr>
                <w:rStyle w:val="span"/>
                <w:rFonts w:ascii="Century Gothic" w:eastAsia="Century Gothic" w:hAnsi="Century Gothic" w:cs="Century Gothic"/>
                <w:color w:val="616261"/>
                <w:sz w:val="22"/>
                <w:szCs w:val="22"/>
              </w:rPr>
              <w:t>GPA: 8.0</w:t>
            </w:r>
          </w:p>
          <w:p w14:paraId="29138D64" w14:textId="77777777" w:rsidR="004B18F1" w:rsidRDefault="00D968BF">
            <w:pPr>
              <w:pStyle w:val="divdocumentsinglecolumn"/>
              <w:pBdr>
                <w:left w:val="none" w:sz="0" w:space="0" w:color="auto"/>
              </w:pBdr>
              <w:spacing w:before="200" w:line="320" w:lineRule="atLeast"/>
              <w:ind w:left="140"/>
              <w:rPr>
                <w:rStyle w:val="divdocumentdivparagraphWrapper"/>
                <w:rFonts w:ascii="Century Gothic" w:eastAsia="Century Gothic" w:hAnsi="Century Gothic" w:cs="Century Gothic"/>
                <w:sz w:val="22"/>
                <w:szCs w:val="22"/>
              </w:rPr>
            </w:pPr>
            <w:r>
              <w:rPr>
                <w:rStyle w:val="degree"/>
                <w:rFonts w:ascii="Century Gothic" w:eastAsia="Century Gothic" w:hAnsi="Century Gothic" w:cs="Century Gothic"/>
                <w:color w:val="616261"/>
                <w:sz w:val="22"/>
                <w:szCs w:val="22"/>
              </w:rPr>
              <w:t>Intermediate</w:t>
            </w:r>
            <w:r>
              <w:rPr>
                <w:rStyle w:val="span"/>
                <w:rFonts w:ascii="Century Gothic" w:eastAsia="Century Gothic" w:hAnsi="Century Gothic" w:cs="Century Gothic"/>
                <w:color w:val="616261"/>
                <w:sz w:val="22"/>
                <w:szCs w:val="22"/>
              </w:rPr>
              <w:t xml:space="preserve"> in MPC</w:t>
            </w:r>
            <w:r>
              <w:rPr>
                <w:rStyle w:val="singlecolumnspanpaddedlinenth-child1"/>
                <w:rFonts w:ascii="Century Gothic" w:eastAsia="Century Gothic" w:hAnsi="Century Gothic" w:cs="Century Gothic"/>
                <w:color w:val="616261"/>
                <w:sz w:val="22"/>
                <w:szCs w:val="22"/>
              </w:rPr>
              <w:t xml:space="preserve"> </w:t>
            </w:r>
          </w:p>
          <w:p w14:paraId="6E23F577" w14:textId="77777777" w:rsidR="004B18F1" w:rsidRDefault="00D968BF">
            <w:pPr>
              <w:pStyle w:val="spanpaddedline"/>
              <w:spacing w:line="320" w:lineRule="atLeast"/>
              <w:ind w:left="140"/>
              <w:rPr>
                <w:rStyle w:val="divdocumentdivparagraphWrapper"/>
                <w:rFonts w:ascii="Century Gothic" w:eastAsia="Century Gothic" w:hAnsi="Century Gothic" w:cs="Century Gothic"/>
                <w:sz w:val="22"/>
                <w:szCs w:val="22"/>
              </w:rPr>
            </w:pPr>
            <w:r>
              <w:rPr>
                <w:rStyle w:val="span"/>
                <w:rFonts w:ascii="Century Gothic" w:eastAsia="Century Gothic" w:hAnsi="Century Gothic" w:cs="Century Gothic"/>
                <w:color w:val="616261"/>
                <w:sz w:val="22"/>
                <w:szCs w:val="22"/>
              </w:rPr>
              <w:t>January 2020</w:t>
            </w:r>
          </w:p>
          <w:p w14:paraId="748CC2A6" w14:textId="77777777" w:rsidR="004B18F1" w:rsidRDefault="00D968BF">
            <w:pPr>
              <w:pStyle w:val="spanpaddedline"/>
              <w:spacing w:line="320" w:lineRule="atLeast"/>
              <w:ind w:left="140"/>
              <w:rPr>
                <w:rStyle w:val="divdocumentdivparagraphWrapper"/>
                <w:rFonts w:ascii="Century Gothic" w:eastAsia="Century Gothic" w:hAnsi="Century Gothic" w:cs="Century Gothic"/>
                <w:sz w:val="22"/>
                <w:szCs w:val="22"/>
              </w:rPr>
            </w:pPr>
            <w:r>
              <w:rPr>
                <w:rStyle w:val="span"/>
                <w:rFonts w:ascii="Century Gothic" w:eastAsia="Century Gothic" w:hAnsi="Century Gothic" w:cs="Century Gothic"/>
                <w:color w:val="616261"/>
                <w:sz w:val="22"/>
                <w:szCs w:val="22"/>
              </w:rPr>
              <w:t>NRI Junior College, Tenali</w:t>
            </w:r>
            <w:r>
              <w:rPr>
                <w:rStyle w:val="divdocumentdivparagraphWrapper"/>
                <w:rFonts w:ascii="Century Gothic" w:eastAsia="Century Gothic" w:hAnsi="Century Gothic" w:cs="Century Gothic"/>
                <w:sz w:val="22"/>
                <w:szCs w:val="22"/>
              </w:rPr>
              <w:t xml:space="preserve"> </w:t>
            </w:r>
          </w:p>
          <w:p w14:paraId="57145436" w14:textId="77777777" w:rsidR="004B18F1" w:rsidRDefault="00D968BF">
            <w:pPr>
              <w:spacing w:line="320" w:lineRule="atLeast"/>
              <w:ind w:left="140"/>
              <w:textAlignment w:val="auto"/>
              <w:rPr>
                <w:rStyle w:val="span"/>
                <w:rFonts w:ascii="Century Gothic" w:eastAsia="Century Gothic" w:hAnsi="Century Gothic" w:cs="Century Gothic"/>
                <w:color w:val="616261"/>
                <w:sz w:val="22"/>
                <w:szCs w:val="22"/>
              </w:rPr>
            </w:pPr>
            <w:r>
              <w:rPr>
                <w:rStyle w:val="span"/>
                <w:rFonts w:ascii="Century Gothic" w:eastAsia="Century Gothic" w:hAnsi="Century Gothic" w:cs="Century Gothic"/>
                <w:color w:val="616261"/>
                <w:sz w:val="22"/>
                <w:szCs w:val="22"/>
              </w:rPr>
              <w:t>GPA: 9.88</w:t>
            </w:r>
          </w:p>
          <w:p w14:paraId="41EF89D6" w14:textId="77777777" w:rsidR="004B18F1" w:rsidRDefault="00D968BF">
            <w:pPr>
              <w:pStyle w:val="divdocumentsinglecolumn"/>
              <w:pBdr>
                <w:left w:val="none" w:sz="0" w:space="0" w:color="auto"/>
              </w:pBdr>
              <w:spacing w:before="200" w:line="320" w:lineRule="atLeast"/>
              <w:ind w:left="140"/>
              <w:rPr>
                <w:rStyle w:val="divdocumentdivparagraphWrapper"/>
                <w:rFonts w:ascii="Century Gothic" w:eastAsia="Century Gothic" w:hAnsi="Century Gothic" w:cs="Century Gothic"/>
                <w:sz w:val="22"/>
                <w:szCs w:val="22"/>
              </w:rPr>
            </w:pPr>
            <w:r>
              <w:rPr>
                <w:rStyle w:val="degree"/>
                <w:rFonts w:ascii="Century Gothic" w:eastAsia="Century Gothic" w:hAnsi="Century Gothic" w:cs="Century Gothic"/>
                <w:color w:val="616261"/>
                <w:sz w:val="22"/>
                <w:szCs w:val="22"/>
              </w:rPr>
              <w:t>SSC</w:t>
            </w:r>
            <w:r>
              <w:rPr>
                <w:rStyle w:val="singlecolumnspanpaddedlinenth-child1"/>
                <w:rFonts w:ascii="Century Gothic" w:eastAsia="Century Gothic" w:hAnsi="Century Gothic" w:cs="Century Gothic"/>
                <w:color w:val="616261"/>
                <w:sz w:val="22"/>
                <w:szCs w:val="22"/>
              </w:rPr>
              <w:t xml:space="preserve"> </w:t>
            </w:r>
          </w:p>
          <w:p w14:paraId="1D87B800" w14:textId="77777777" w:rsidR="004B18F1" w:rsidRDefault="00D968BF">
            <w:pPr>
              <w:pStyle w:val="spanpaddedline"/>
              <w:spacing w:line="320" w:lineRule="atLeast"/>
              <w:ind w:left="140"/>
              <w:rPr>
                <w:rStyle w:val="divdocumentdivparagraphWrapper"/>
                <w:rFonts w:ascii="Century Gothic" w:eastAsia="Century Gothic" w:hAnsi="Century Gothic" w:cs="Century Gothic"/>
                <w:sz w:val="22"/>
                <w:szCs w:val="22"/>
              </w:rPr>
            </w:pPr>
            <w:r>
              <w:rPr>
                <w:rStyle w:val="span"/>
                <w:rFonts w:ascii="Century Gothic" w:eastAsia="Century Gothic" w:hAnsi="Century Gothic" w:cs="Century Gothic"/>
                <w:color w:val="616261"/>
                <w:sz w:val="22"/>
                <w:szCs w:val="22"/>
              </w:rPr>
              <w:t>January 2018</w:t>
            </w:r>
          </w:p>
          <w:p w14:paraId="7AAAA8FF" w14:textId="77777777" w:rsidR="004B18F1" w:rsidRDefault="00D968BF">
            <w:pPr>
              <w:pStyle w:val="spanpaddedline"/>
              <w:spacing w:line="320" w:lineRule="atLeast"/>
              <w:ind w:left="140"/>
              <w:rPr>
                <w:rStyle w:val="divdocumentdivparagraphWrapper"/>
                <w:rFonts w:ascii="Century Gothic" w:eastAsia="Century Gothic" w:hAnsi="Century Gothic" w:cs="Century Gothic"/>
                <w:sz w:val="22"/>
                <w:szCs w:val="22"/>
              </w:rPr>
            </w:pPr>
            <w:r>
              <w:rPr>
                <w:rStyle w:val="span"/>
                <w:rFonts w:ascii="Century Gothic" w:eastAsia="Century Gothic" w:hAnsi="Century Gothic" w:cs="Century Gothic"/>
                <w:color w:val="616261"/>
                <w:sz w:val="22"/>
                <w:szCs w:val="22"/>
              </w:rPr>
              <w:t>Z.P.H. School, Emani</w:t>
            </w:r>
            <w:r>
              <w:rPr>
                <w:rStyle w:val="divdocumentdivparagraphWrapper"/>
                <w:rFonts w:ascii="Century Gothic" w:eastAsia="Century Gothic" w:hAnsi="Century Gothic" w:cs="Century Gothic"/>
                <w:sz w:val="22"/>
                <w:szCs w:val="22"/>
              </w:rPr>
              <w:t xml:space="preserve"> </w:t>
            </w:r>
          </w:p>
          <w:p w14:paraId="0022260B" w14:textId="77777777" w:rsidR="004B18F1" w:rsidRDefault="00D968BF">
            <w:pPr>
              <w:spacing w:line="320" w:lineRule="atLeast"/>
              <w:ind w:left="140"/>
              <w:textAlignment w:val="auto"/>
              <w:rPr>
                <w:rStyle w:val="span"/>
                <w:rFonts w:ascii="Century Gothic" w:eastAsia="Century Gothic" w:hAnsi="Century Gothic" w:cs="Century Gothic"/>
                <w:color w:val="616261"/>
                <w:sz w:val="22"/>
                <w:szCs w:val="22"/>
              </w:rPr>
            </w:pPr>
            <w:r>
              <w:rPr>
                <w:rStyle w:val="span"/>
                <w:rFonts w:ascii="Century Gothic" w:eastAsia="Century Gothic" w:hAnsi="Century Gothic" w:cs="Century Gothic"/>
                <w:color w:val="616261"/>
                <w:sz w:val="22"/>
                <w:szCs w:val="22"/>
              </w:rPr>
              <w:t>GPA: 9.7</w:t>
            </w:r>
          </w:p>
        </w:tc>
      </w:tr>
    </w:tbl>
    <w:p w14:paraId="397AB4E0" w14:textId="77777777" w:rsidR="004B18F1" w:rsidRDefault="004B18F1">
      <w:pPr>
        <w:rPr>
          <w:vanish/>
        </w:rPr>
      </w:pPr>
    </w:p>
    <w:tbl>
      <w:tblPr>
        <w:tblStyle w:val="divdocumentsection"/>
        <w:tblW w:w="0" w:type="auto"/>
        <w:tblCellSpacing w:w="0" w:type="dxa"/>
        <w:shd w:val="clear" w:color="auto" w:fill="FFFFFF"/>
        <w:tblLayout w:type="fixed"/>
        <w:tblCellMar>
          <w:top w:w="300" w:type="dxa"/>
          <w:left w:w="0" w:type="dxa"/>
          <w:right w:w="0" w:type="dxa"/>
        </w:tblCellMar>
        <w:tblLook w:val="05E0" w:firstRow="1" w:lastRow="1" w:firstColumn="1" w:lastColumn="1" w:noHBand="0" w:noVBand="1"/>
      </w:tblPr>
      <w:tblGrid>
        <w:gridCol w:w="2800"/>
        <w:gridCol w:w="7960"/>
      </w:tblGrid>
      <w:tr w:rsidR="004B18F1" w14:paraId="34009F58" w14:textId="77777777">
        <w:trPr>
          <w:tblCellSpacing w:w="0" w:type="dxa"/>
        </w:trPr>
        <w:tc>
          <w:tcPr>
            <w:tcW w:w="2800" w:type="dxa"/>
            <w:tcMar>
              <w:top w:w="300" w:type="dxa"/>
              <w:left w:w="0" w:type="dxa"/>
              <w:bottom w:w="0" w:type="dxa"/>
              <w:right w:w="0" w:type="dxa"/>
            </w:tcMar>
            <w:hideMark/>
          </w:tcPr>
          <w:p w14:paraId="3379C912" w14:textId="77777777" w:rsidR="004B18F1" w:rsidRDefault="00D968BF">
            <w:pPr>
              <w:pStyle w:val="divdocumentdivsectiontitle"/>
              <w:rPr>
                <w:rStyle w:val="divdocumentdivheading"/>
                <w:rFonts w:ascii="Century Gothic" w:eastAsia="Century Gothic" w:hAnsi="Century Gothic" w:cs="Century Gothic"/>
              </w:rPr>
            </w:pPr>
            <w:r>
              <w:rPr>
                <w:rStyle w:val="divdocumentdivheading"/>
                <w:rFonts w:ascii="Century Gothic" w:eastAsia="Century Gothic" w:hAnsi="Century Gothic" w:cs="Century Gothic"/>
              </w:rPr>
              <w:lastRenderedPageBreak/>
              <w:t>Certifications</w:t>
            </w:r>
          </w:p>
        </w:tc>
        <w:tc>
          <w:tcPr>
            <w:tcW w:w="7960" w:type="dxa"/>
            <w:tcMar>
              <w:top w:w="300" w:type="dxa"/>
              <w:left w:w="0" w:type="dxa"/>
              <w:bottom w:w="0" w:type="dxa"/>
              <w:right w:w="0" w:type="dxa"/>
            </w:tcMar>
            <w:hideMark/>
          </w:tcPr>
          <w:p w14:paraId="62238D41" w14:textId="77777777" w:rsidR="004B18F1" w:rsidRDefault="00D968BF">
            <w:pPr>
              <w:pStyle w:val="divdocumentulli"/>
              <w:numPr>
                <w:ilvl w:val="0"/>
                <w:numId w:val="6"/>
              </w:numPr>
              <w:spacing w:line="320" w:lineRule="atLeast"/>
              <w:ind w:left="600" w:hanging="201"/>
              <w:rPr>
                <w:rStyle w:val="divdocumentdivparagraphWrapper"/>
                <w:rFonts w:ascii="Century Gothic" w:eastAsia="Century Gothic" w:hAnsi="Century Gothic" w:cs="Century Gothic"/>
                <w:sz w:val="22"/>
                <w:szCs w:val="22"/>
              </w:rPr>
            </w:pPr>
            <w:r>
              <w:rPr>
                <w:rStyle w:val="divdocumentdivparagraphWrapper"/>
                <w:rFonts w:ascii="Century Gothic" w:eastAsia="Century Gothic" w:hAnsi="Century Gothic" w:cs="Century Gothic"/>
                <w:sz w:val="22"/>
                <w:szCs w:val="22"/>
              </w:rPr>
              <w:t>Certified Python Program, APSCHE, 45 days</w:t>
            </w:r>
          </w:p>
          <w:p w14:paraId="08EEEF07" w14:textId="77777777" w:rsidR="004B18F1" w:rsidRDefault="00D968BF">
            <w:pPr>
              <w:pStyle w:val="divdocumentulli"/>
              <w:numPr>
                <w:ilvl w:val="0"/>
                <w:numId w:val="6"/>
              </w:numPr>
              <w:spacing w:line="320" w:lineRule="atLeast"/>
              <w:ind w:left="600" w:hanging="201"/>
              <w:rPr>
                <w:rStyle w:val="divdocumentdivparagraphWrapper"/>
                <w:rFonts w:ascii="Century Gothic" w:eastAsia="Century Gothic" w:hAnsi="Century Gothic" w:cs="Century Gothic"/>
                <w:sz w:val="22"/>
                <w:szCs w:val="22"/>
              </w:rPr>
            </w:pPr>
            <w:r>
              <w:rPr>
                <w:rStyle w:val="divdocumentdivparagraphWrapper"/>
                <w:rFonts w:ascii="Century Gothic" w:eastAsia="Century Gothic" w:hAnsi="Century Gothic" w:cs="Century Gothic"/>
                <w:sz w:val="22"/>
                <w:szCs w:val="22"/>
              </w:rPr>
              <w:t>Structured Artificial Intelligence with Machine Learning Course, LOMMA IT Solutions, 30 days</w:t>
            </w:r>
          </w:p>
          <w:p w14:paraId="51548F0C" w14:textId="77777777" w:rsidR="004B18F1" w:rsidRDefault="00D968BF">
            <w:pPr>
              <w:pStyle w:val="divdocumentulli"/>
              <w:numPr>
                <w:ilvl w:val="0"/>
                <w:numId w:val="6"/>
              </w:numPr>
              <w:spacing w:line="320" w:lineRule="atLeast"/>
              <w:ind w:left="600" w:hanging="201"/>
              <w:rPr>
                <w:rStyle w:val="divdocumentdivparagraphWrapper"/>
                <w:rFonts w:ascii="Century Gothic" w:eastAsia="Century Gothic" w:hAnsi="Century Gothic" w:cs="Century Gothic"/>
                <w:sz w:val="22"/>
                <w:szCs w:val="22"/>
              </w:rPr>
            </w:pPr>
            <w:r>
              <w:rPr>
                <w:rStyle w:val="divdocumentdivparagraphWrapper"/>
                <w:rFonts w:ascii="Century Gothic" w:eastAsia="Century Gothic" w:hAnsi="Century Gothic" w:cs="Century Gothic"/>
                <w:sz w:val="22"/>
                <w:szCs w:val="22"/>
              </w:rPr>
              <w:t>Full Stack Internship, Smart Bridge Educational Services Pvt Ltd, 4 months, Gained hands-on experience in both front-end and back-end development, database management within an educational context.</w:t>
            </w:r>
          </w:p>
        </w:tc>
      </w:tr>
    </w:tbl>
    <w:p w14:paraId="16EDC099" w14:textId="77777777" w:rsidR="004B18F1" w:rsidRDefault="004B18F1">
      <w:pPr>
        <w:rPr>
          <w:vanish/>
        </w:rPr>
      </w:pPr>
    </w:p>
    <w:tbl>
      <w:tblPr>
        <w:tblStyle w:val="divdocumentsection"/>
        <w:tblW w:w="0" w:type="auto"/>
        <w:tblCellSpacing w:w="0" w:type="dxa"/>
        <w:shd w:val="clear" w:color="auto" w:fill="FFFFFF"/>
        <w:tblLayout w:type="fixed"/>
        <w:tblCellMar>
          <w:top w:w="300" w:type="dxa"/>
          <w:left w:w="0" w:type="dxa"/>
          <w:right w:w="0" w:type="dxa"/>
        </w:tblCellMar>
        <w:tblLook w:val="05E0" w:firstRow="1" w:lastRow="1" w:firstColumn="1" w:lastColumn="1" w:noHBand="0" w:noVBand="1"/>
      </w:tblPr>
      <w:tblGrid>
        <w:gridCol w:w="2800"/>
        <w:gridCol w:w="7960"/>
      </w:tblGrid>
      <w:tr w:rsidR="004B18F1" w14:paraId="1CC8DF49" w14:textId="77777777">
        <w:trPr>
          <w:tblCellSpacing w:w="0" w:type="dxa"/>
        </w:trPr>
        <w:tc>
          <w:tcPr>
            <w:tcW w:w="2800" w:type="dxa"/>
            <w:tcMar>
              <w:top w:w="300" w:type="dxa"/>
              <w:left w:w="0" w:type="dxa"/>
              <w:bottom w:w="0" w:type="dxa"/>
              <w:right w:w="0" w:type="dxa"/>
            </w:tcMar>
            <w:hideMark/>
          </w:tcPr>
          <w:p w14:paraId="3A0267F4" w14:textId="77777777" w:rsidR="004B18F1" w:rsidRDefault="00D968BF">
            <w:pPr>
              <w:pStyle w:val="divdocumentdivsectiontitle"/>
              <w:rPr>
                <w:rStyle w:val="divdocumentdivheading"/>
                <w:rFonts w:ascii="Century Gothic" w:eastAsia="Century Gothic" w:hAnsi="Century Gothic" w:cs="Century Gothic"/>
              </w:rPr>
            </w:pPr>
            <w:r>
              <w:rPr>
                <w:rStyle w:val="divdocumentdivheading"/>
                <w:rFonts w:ascii="Century Gothic" w:eastAsia="Century Gothic" w:hAnsi="Century Gothic" w:cs="Century Gothic"/>
              </w:rPr>
              <w:t>Accomplishments</w:t>
            </w:r>
          </w:p>
        </w:tc>
        <w:tc>
          <w:tcPr>
            <w:tcW w:w="7960" w:type="dxa"/>
            <w:tcMar>
              <w:top w:w="300" w:type="dxa"/>
              <w:left w:w="0" w:type="dxa"/>
              <w:bottom w:w="0" w:type="dxa"/>
              <w:right w:w="0" w:type="dxa"/>
            </w:tcMar>
            <w:hideMark/>
          </w:tcPr>
          <w:p w14:paraId="095AC23A" w14:textId="77777777" w:rsidR="004B18F1" w:rsidRDefault="00D968BF">
            <w:pPr>
              <w:pStyle w:val="divdocumentulli"/>
              <w:numPr>
                <w:ilvl w:val="0"/>
                <w:numId w:val="7"/>
              </w:numPr>
              <w:spacing w:line="320" w:lineRule="atLeast"/>
              <w:ind w:left="600" w:hanging="201"/>
              <w:rPr>
                <w:rStyle w:val="divdocumentdivparagraphWrapper"/>
                <w:rFonts w:ascii="Century Gothic" w:eastAsia="Century Gothic" w:hAnsi="Century Gothic" w:cs="Century Gothic"/>
                <w:sz w:val="22"/>
                <w:szCs w:val="22"/>
              </w:rPr>
            </w:pPr>
            <w:r>
              <w:rPr>
                <w:rStyle w:val="divdocumentdivparagraphWrapper"/>
                <w:rFonts w:ascii="Century Gothic" w:eastAsia="Century Gothic" w:hAnsi="Century Gothic" w:cs="Century Gothic"/>
                <w:sz w:val="22"/>
                <w:szCs w:val="22"/>
              </w:rPr>
              <w:t>Presented a paper on smart eye technology at a technical fest in school of engineering and technology.</w:t>
            </w:r>
          </w:p>
          <w:p w14:paraId="79D9E297" w14:textId="77777777" w:rsidR="004B18F1" w:rsidRDefault="00D968BF">
            <w:pPr>
              <w:pStyle w:val="divdocumentulli"/>
              <w:numPr>
                <w:ilvl w:val="0"/>
                <w:numId w:val="7"/>
              </w:numPr>
              <w:spacing w:line="320" w:lineRule="atLeast"/>
              <w:ind w:left="600" w:hanging="201"/>
              <w:rPr>
                <w:rStyle w:val="divdocumentdivparagraphWrapper"/>
                <w:rFonts w:ascii="Century Gothic" w:eastAsia="Century Gothic" w:hAnsi="Century Gothic" w:cs="Century Gothic"/>
                <w:sz w:val="22"/>
                <w:szCs w:val="22"/>
              </w:rPr>
            </w:pPr>
            <w:r>
              <w:rPr>
                <w:rStyle w:val="divdocumentdivparagraphWrapper"/>
                <w:rFonts w:ascii="Century Gothic" w:eastAsia="Century Gothic" w:hAnsi="Century Gothic" w:cs="Century Gothic"/>
                <w:sz w:val="22"/>
                <w:szCs w:val="22"/>
              </w:rPr>
              <w:t>Coordinated various fests across departments, led various departments as a team leader.</w:t>
            </w:r>
          </w:p>
          <w:p w14:paraId="36D6AB8C" w14:textId="77777777" w:rsidR="004B18F1" w:rsidRDefault="00D968BF">
            <w:pPr>
              <w:pStyle w:val="divdocumentulli"/>
              <w:numPr>
                <w:ilvl w:val="0"/>
                <w:numId w:val="7"/>
              </w:numPr>
              <w:spacing w:line="320" w:lineRule="atLeast"/>
              <w:ind w:left="600" w:hanging="201"/>
              <w:rPr>
                <w:rStyle w:val="divdocumentdivparagraphWrapper"/>
                <w:rFonts w:ascii="Century Gothic" w:eastAsia="Century Gothic" w:hAnsi="Century Gothic" w:cs="Century Gothic"/>
                <w:sz w:val="22"/>
                <w:szCs w:val="22"/>
              </w:rPr>
            </w:pPr>
            <w:r>
              <w:rPr>
                <w:rStyle w:val="divdocumentdivparagraphWrapper"/>
                <w:rFonts w:ascii="Century Gothic" w:eastAsia="Century Gothic" w:hAnsi="Century Gothic" w:cs="Century Gothic"/>
                <w:sz w:val="22"/>
                <w:szCs w:val="22"/>
              </w:rPr>
              <w:t>Received a scholarship for academic excellence.</w:t>
            </w:r>
          </w:p>
          <w:p w14:paraId="647FFAE4" w14:textId="77777777" w:rsidR="004B18F1" w:rsidRDefault="00D968BF">
            <w:pPr>
              <w:pStyle w:val="divdocumentulli"/>
              <w:numPr>
                <w:ilvl w:val="0"/>
                <w:numId w:val="7"/>
              </w:numPr>
              <w:spacing w:line="320" w:lineRule="atLeast"/>
              <w:ind w:left="600" w:hanging="201"/>
              <w:rPr>
                <w:rStyle w:val="divdocumentdivparagraphWrapper"/>
                <w:rFonts w:ascii="Century Gothic" w:eastAsia="Century Gothic" w:hAnsi="Century Gothic" w:cs="Century Gothic"/>
                <w:sz w:val="22"/>
                <w:szCs w:val="22"/>
              </w:rPr>
            </w:pPr>
            <w:r>
              <w:rPr>
                <w:rStyle w:val="divdocumentdivparagraphWrapper"/>
                <w:rFonts w:ascii="Century Gothic" w:eastAsia="Century Gothic" w:hAnsi="Century Gothic" w:cs="Century Gothic"/>
                <w:sz w:val="22"/>
                <w:szCs w:val="22"/>
              </w:rPr>
              <w:t>Participated in many games during college days.</w:t>
            </w:r>
          </w:p>
        </w:tc>
      </w:tr>
    </w:tbl>
    <w:p w14:paraId="612AC0EB" w14:textId="77777777" w:rsidR="004B18F1" w:rsidRDefault="004B18F1">
      <w:pPr>
        <w:rPr>
          <w:vanish/>
        </w:rPr>
      </w:pPr>
    </w:p>
    <w:tbl>
      <w:tblPr>
        <w:tblStyle w:val="divdocumentsection"/>
        <w:tblW w:w="0" w:type="auto"/>
        <w:tblCellSpacing w:w="0" w:type="dxa"/>
        <w:shd w:val="clear" w:color="auto" w:fill="FFFFFF"/>
        <w:tblLayout w:type="fixed"/>
        <w:tblCellMar>
          <w:top w:w="300" w:type="dxa"/>
          <w:left w:w="0" w:type="dxa"/>
          <w:right w:w="0" w:type="dxa"/>
        </w:tblCellMar>
        <w:tblLook w:val="05E0" w:firstRow="1" w:lastRow="1" w:firstColumn="1" w:lastColumn="1" w:noHBand="0" w:noVBand="1"/>
      </w:tblPr>
      <w:tblGrid>
        <w:gridCol w:w="2800"/>
        <w:gridCol w:w="7960"/>
      </w:tblGrid>
      <w:tr w:rsidR="004B18F1" w14:paraId="455E5AFB" w14:textId="77777777">
        <w:trPr>
          <w:tblCellSpacing w:w="0" w:type="dxa"/>
        </w:trPr>
        <w:tc>
          <w:tcPr>
            <w:tcW w:w="2800" w:type="dxa"/>
            <w:tcMar>
              <w:top w:w="300" w:type="dxa"/>
              <w:left w:w="0" w:type="dxa"/>
              <w:bottom w:w="0" w:type="dxa"/>
              <w:right w:w="0" w:type="dxa"/>
            </w:tcMar>
            <w:hideMark/>
          </w:tcPr>
          <w:p w14:paraId="4037E990" w14:textId="77777777" w:rsidR="004B18F1" w:rsidRDefault="00D968BF">
            <w:pPr>
              <w:pStyle w:val="divdocumentdivsectiontitle"/>
              <w:rPr>
                <w:rStyle w:val="divdocumentdivheading"/>
                <w:rFonts w:ascii="Century Gothic" w:eastAsia="Century Gothic" w:hAnsi="Century Gothic" w:cs="Century Gothic"/>
              </w:rPr>
            </w:pPr>
            <w:r>
              <w:rPr>
                <w:rStyle w:val="divdocumentdivheading"/>
                <w:rFonts w:ascii="Century Gothic" w:eastAsia="Century Gothic" w:hAnsi="Century Gothic" w:cs="Century Gothic"/>
              </w:rPr>
              <w:t>Projects</w:t>
            </w:r>
          </w:p>
        </w:tc>
        <w:tc>
          <w:tcPr>
            <w:tcW w:w="7960" w:type="dxa"/>
            <w:tcMar>
              <w:top w:w="300" w:type="dxa"/>
              <w:left w:w="0" w:type="dxa"/>
              <w:bottom w:w="0" w:type="dxa"/>
              <w:right w:w="0" w:type="dxa"/>
            </w:tcMar>
            <w:hideMark/>
          </w:tcPr>
          <w:p w14:paraId="3C080C42" w14:textId="77777777" w:rsidR="00120F06" w:rsidRDefault="00120F06" w:rsidP="00120F06">
            <w:pPr>
              <w:pStyle w:val="divdocumentulli"/>
              <w:numPr>
                <w:ilvl w:val="0"/>
                <w:numId w:val="7"/>
              </w:numPr>
              <w:spacing w:line="320" w:lineRule="atLeast"/>
              <w:ind w:left="600" w:hanging="201"/>
              <w:rPr>
                <w:rStyle w:val="divdocumentdivparagraphWrapper"/>
                <w:rFonts w:ascii="Century Gothic" w:eastAsia="Century Gothic" w:hAnsi="Century Gothic" w:cs="Century Gothic"/>
                <w:sz w:val="22"/>
                <w:szCs w:val="22"/>
              </w:rPr>
            </w:pPr>
            <w:r w:rsidRPr="00120F06">
              <w:rPr>
                <w:rStyle w:val="documentleft-box"/>
                <w:rFonts w:ascii="Century Gothic" w:eastAsia="Source Sans Pro" w:hAnsi="Century Gothic" w:cs="Source Sans Pro"/>
                <w:b/>
                <w:bCs/>
                <w:color w:val="404040"/>
                <w:sz w:val="22"/>
                <w:szCs w:val="22"/>
              </w:rPr>
              <w:t>An IoT Based Monitoring System for Sustainable Growth of Spirulina</w:t>
            </w:r>
            <w:r w:rsidRPr="00120F06">
              <w:rPr>
                <w:rStyle w:val="documentleft-box"/>
                <w:rFonts w:ascii="Century Gothic" w:eastAsia="Source Sans Pro" w:hAnsi="Century Gothic" w:cs="Source Sans Pro"/>
                <w:color w:val="404040"/>
                <w:sz w:val="22"/>
                <w:szCs w:val="22"/>
              </w:rPr>
              <w:t>: This project proposes an IoT based monitoring system to track and control essential parameters like temperature, light intensity, in spirulina cultivation</w:t>
            </w:r>
            <w:r>
              <w:rPr>
                <w:rStyle w:val="divdocumentdivparagraphWrapper"/>
                <w:rFonts w:ascii="Century Gothic" w:eastAsia="Century Gothic" w:hAnsi="Century Gothic" w:cs="Century Gothic"/>
                <w:sz w:val="22"/>
                <w:szCs w:val="22"/>
              </w:rPr>
              <w:t>.</w:t>
            </w:r>
          </w:p>
          <w:p w14:paraId="1BCB1CBE" w14:textId="77777777" w:rsidR="00120F06" w:rsidRDefault="00120F06" w:rsidP="00120F06">
            <w:pPr>
              <w:pStyle w:val="divdocumentulli"/>
              <w:numPr>
                <w:ilvl w:val="0"/>
                <w:numId w:val="7"/>
              </w:numPr>
              <w:spacing w:line="320" w:lineRule="atLeast"/>
              <w:ind w:left="600" w:hanging="201"/>
              <w:rPr>
                <w:rStyle w:val="divdocumentdivparagraphWrapper"/>
                <w:rFonts w:ascii="Century Gothic" w:eastAsia="Century Gothic" w:hAnsi="Century Gothic" w:cs="Century Gothic"/>
                <w:sz w:val="22"/>
                <w:szCs w:val="22"/>
              </w:rPr>
            </w:pPr>
            <w:r>
              <w:rPr>
                <w:rStyle w:val="divdocumentdivparagraphWrapper"/>
                <w:rFonts w:ascii="Century Gothic" w:eastAsia="Century Gothic" w:hAnsi="Century Gothic" w:cs="Century Gothic"/>
                <w:b/>
                <w:bCs/>
                <w:sz w:val="22"/>
                <w:szCs w:val="22"/>
              </w:rPr>
              <w:t xml:space="preserve">Rain Water Detection </w:t>
            </w:r>
            <w:r>
              <w:rPr>
                <w:rStyle w:val="divdocumentdivparagraphWrapper"/>
                <w:rFonts w:ascii="Century Gothic" w:eastAsia="Century Gothic" w:hAnsi="Century Gothic" w:cs="Century Gothic"/>
                <w:sz w:val="22"/>
                <w:szCs w:val="22"/>
              </w:rPr>
              <w:t xml:space="preserve">Rain water detector will detect the rain and make an alert by triggering an </w:t>
            </w:r>
            <w:r w:rsidR="00015F0E">
              <w:rPr>
                <w:rStyle w:val="divdocumentdivparagraphWrapper"/>
                <w:rFonts w:ascii="Century Gothic" w:eastAsia="Century Gothic" w:hAnsi="Century Gothic" w:cs="Century Gothic"/>
                <w:sz w:val="22"/>
                <w:szCs w:val="22"/>
              </w:rPr>
              <w:t>alarm</w:t>
            </w:r>
            <w:r>
              <w:rPr>
                <w:rStyle w:val="divdocumentdivparagraphWrapper"/>
                <w:rFonts w:ascii="Century Gothic" w:eastAsia="Century Gothic" w:hAnsi="Century Gothic" w:cs="Century Gothic"/>
                <w:sz w:val="22"/>
                <w:szCs w:val="22"/>
              </w:rPr>
              <w:t xml:space="preserve"> or buzzer.</w:t>
            </w:r>
          </w:p>
          <w:p w14:paraId="5A1A538D" w14:textId="77777777" w:rsidR="004B18F1" w:rsidRDefault="00015F0E" w:rsidP="00120F06">
            <w:pPr>
              <w:pStyle w:val="divdocumentulli"/>
              <w:numPr>
                <w:ilvl w:val="0"/>
                <w:numId w:val="7"/>
              </w:numPr>
              <w:spacing w:line="320" w:lineRule="atLeast"/>
              <w:ind w:left="600" w:hanging="201"/>
              <w:rPr>
                <w:rStyle w:val="divdocumentdivparagraphWrapper"/>
                <w:rFonts w:ascii="Century Gothic" w:eastAsia="Century Gothic" w:hAnsi="Century Gothic" w:cs="Century Gothic"/>
                <w:sz w:val="22"/>
                <w:szCs w:val="22"/>
              </w:rPr>
            </w:pPr>
            <w:r>
              <w:rPr>
                <w:rStyle w:val="divdocumentdivparagraphWrapper"/>
                <w:rFonts w:ascii="Century Gothic" w:eastAsia="Century Gothic" w:hAnsi="Century Gothic" w:cs="Century Gothic"/>
                <w:b/>
                <w:bCs/>
                <w:sz w:val="22"/>
                <w:szCs w:val="22"/>
              </w:rPr>
              <w:t>Bus Reservation System, Dino game in C</w:t>
            </w:r>
            <w:r w:rsidR="00120F06" w:rsidRPr="00120F06">
              <w:rPr>
                <w:rStyle w:val="divdocumentdivparagraphWrapper"/>
                <w:rFonts w:ascii="Century Gothic" w:eastAsia="Century Gothic" w:hAnsi="Century Gothic" w:cs="Century Gothic"/>
                <w:sz w:val="22"/>
                <w:szCs w:val="22"/>
              </w:rPr>
              <w:t>.</w:t>
            </w:r>
          </w:p>
          <w:p w14:paraId="3F0440B5" w14:textId="77777777" w:rsidR="00015F0E" w:rsidRDefault="00015F0E" w:rsidP="00015F0E">
            <w:pPr>
              <w:pStyle w:val="divdocumentulli"/>
              <w:numPr>
                <w:ilvl w:val="0"/>
                <w:numId w:val="7"/>
              </w:numPr>
              <w:spacing w:line="320" w:lineRule="atLeast"/>
              <w:ind w:left="600" w:hanging="201"/>
              <w:rPr>
                <w:rStyle w:val="divdocumentdivparagraphWrapper"/>
                <w:rFonts w:ascii="Century Gothic" w:eastAsia="Century Gothic" w:hAnsi="Century Gothic" w:cs="Century Gothic"/>
                <w:sz w:val="22"/>
                <w:szCs w:val="22"/>
              </w:rPr>
            </w:pPr>
            <w:r>
              <w:rPr>
                <w:rStyle w:val="divdocumentdivparagraphWrapper"/>
                <w:rFonts w:ascii="Century Gothic" w:eastAsia="Century Gothic" w:hAnsi="Century Gothic" w:cs="Century Gothic"/>
                <w:b/>
                <w:bCs/>
                <w:sz w:val="22"/>
                <w:szCs w:val="22"/>
              </w:rPr>
              <w:t xml:space="preserve">ATM using </w:t>
            </w:r>
            <w:r>
              <w:rPr>
                <w:rStyle w:val="divdocumentdivparagraphWrapper"/>
                <w:rFonts w:ascii="Century Gothic" w:eastAsia="Century Gothic" w:hAnsi="Century Gothic" w:cs="Century Gothic"/>
                <w:sz w:val="22"/>
                <w:szCs w:val="22"/>
              </w:rPr>
              <w:t>Python</w:t>
            </w:r>
          </w:p>
          <w:p w14:paraId="21333C98" w14:textId="77777777" w:rsidR="00015F0E" w:rsidRPr="00015F0E" w:rsidRDefault="00015F0E" w:rsidP="00015F0E">
            <w:pPr>
              <w:pStyle w:val="divdocumentulli"/>
              <w:numPr>
                <w:ilvl w:val="0"/>
                <w:numId w:val="7"/>
              </w:numPr>
              <w:spacing w:line="320" w:lineRule="atLeast"/>
              <w:ind w:left="600" w:hanging="201"/>
              <w:rPr>
                <w:rStyle w:val="divdocumentdivparagraphWrapper"/>
                <w:rFonts w:ascii="Century Gothic" w:eastAsia="Century Gothic" w:hAnsi="Century Gothic" w:cs="Century Gothic"/>
                <w:sz w:val="22"/>
                <w:szCs w:val="22"/>
              </w:rPr>
            </w:pPr>
            <w:r>
              <w:rPr>
                <w:rStyle w:val="divdocumentdivparagraphWrapper"/>
                <w:rFonts w:ascii="Century Gothic" w:eastAsia="Century Gothic" w:hAnsi="Century Gothic" w:cs="Century Gothic"/>
                <w:b/>
                <w:bCs/>
                <w:sz w:val="22"/>
                <w:szCs w:val="22"/>
              </w:rPr>
              <w:t>Portfolio, Forms using html, CSS.</w:t>
            </w:r>
          </w:p>
          <w:p w14:paraId="45A848B8" w14:textId="77777777" w:rsidR="00015F0E" w:rsidRDefault="00015F0E" w:rsidP="00015F0E">
            <w:pPr>
              <w:pStyle w:val="divdocumentulli"/>
              <w:numPr>
                <w:ilvl w:val="0"/>
                <w:numId w:val="7"/>
              </w:numPr>
              <w:spacing w:line="320" w:lineRule="atLeast"/>
              <w:ind w:left="600" w:hanging="201"/>
              <w:rPr>
                <w:rStyle w:val="divdocumentdivparagraphWrapper"/>
                <w:rFonts w:ascii="Century Gothic" w:eastAsia="Century Gothic" w:hAnsi="Century Gothic" w:cs="Century Gothic"/>
                <w:sz w:val="22"/>
                <w:szCs w:val="22"/>
              </w:rPr>
            </w:pPr>
            <w:r>
              <w:rPr>
                <w:rStyle w:val="divdocumentdivparagraphWrapper"/>
                <w:rFonts w:ascii="Century Gothic" w:eastAsia="Century Gothic" w:hAnsi="Century Gothic" w:cs="Century Gothic"/>
                <w:b/>
                <w:bCs/>
                <w:sz w:val="22"/>
                <w:szCs w:val="22"/>
              </w:rPr>
              <w:t xml:space="preserve">Demographic data Visualization </w:t>
            </w:r>
            <w:r>
              <w:rPr>
                <w:rStyle w:val="divdocumentdivparagraphWrapper"/>
                <w:rFonts w:ascii="Century Gothic" w:eastAsia="Century Gothic" w:hAnsi="Century Gothic" w:cs="Century Gothic"/>
                <w:sz w:val="22"/>
                <w:szCs w:val="22"/>
              </w:rPr>
              <w:t>using python developed a data visualization to analyze and represent the distribution of demographic variables. Used matplotlib and seaborn to create bad charts and histograms</w:t>
            </w:r>
          </w:p>
          <w:p w14:paraId="63FA88D8" w14:textId="77777777" w:rsidR="00015F0E" w:rsidRDefault="00015F0E" w:rsidP="00015F0E">
            <w:pPr>
              <w:pStyle w:val="divdocumentulli"/>
              <w:numPr>
                <w:ilvl w:val="0"/>
                <w:numId w:val="7"/>
              </w:numPr>
              <w:spacing w:line="320" w:lineRule="atLeast"/>
              <w:ind w:left="600" w:hanging="201"/>
              <w:rPr>
                <w:rStyle w:val="divdocumentdivparagraphWrapper"/>
                <w:rFonts w:ascii="Century Gothic" w:eastAsia="Century Gothic" w:hAnsi="Century Gothic" w:cs="Century Gothic"/>
                <w:sz w:val="22"/>
                <w:szCs w:val="22"/>
              </w:rPr>
            </w:pPr>
            <w:r w:rsidRPr="00015F0E">
              <w:rPr>
                <w:rStyle w:val="divdocumentdivparagraphWrapper"/>
                <w:rFonts w:ascii="Century Gothic" w:eastAsia="Century Gothic" w:hAnsi="Century Gothic" w:cs="Century Gothic"/>
                <w:b/>
                <w:bCs/>
                <w:sz w:val="22"/>
                <w:szCs w:val="22"/>
              </w:rPr>
              <w:t>Exploratory Data Analysis and data cleaning on Titanic Dataset</w:t>
            </w:r>
            <w:r>
              <w:rPr>
                <w:rStyle w:val="divdocumentdivparagraphWrapper"/>
                <w:rFonts w:ascii="Century Gothic" w:eastAsia="Century Gothic" w:hAnsi="Century Gothic" w:cs="Century Gothic"/>
                <w:sz w:val="22"/>
                <w:szCs w:val="22"/>
              </w:rPr>
              <w:t xml:space="preserve"> </w:t>
            </w:r>
            <w:r>
              <w:rPr>
                <w:rStyle w:val="divdocumentdivparagraphWrapper"/>
                <w:rFonts w:ascii="Century Gothic" w:eastAsia="Century Gothic" w:hAnsi="Century Gothic" w:cs="Century Gothic"/>
                <w:b/>
                <w:bCs/>
                <w:sz w:val="22"/>
                <w:szCs w:val="22"/>
              </w:rPr>
              <w:t xml:space="preserve">using </w:t>
            </w:r>
            <w:r w:rsidRPr="00015F0E">
              <w:rPr>
                <w:rStyle w:val="divdocumentdivparagraphWrapper"/>
                <w:rFonts w:ascii="Century Gothic" w:eastAsia="Century Gothic" w:hAnsi="Century Gothic" w:cs="Century Gothic"/>
                <w:sz w:val="22"/>
                <w:szCs w:val="22"/>
              </w:rPr>
              <w:t>Pandas, Seborn, Matplotlib</w:t>
            </w:r>
            <w:r>
              <w:rPr>
                <w:rStyle w:val="divdocumentdivparagraphWrapper"/>
                <w:rFonts w:ascii="Century Gothic" w:eastAsia="Century Gothic" w:hAnsi="Century Gothic" w:cs="Century Gothic"/>
                <w:sz w:val="22"/>
                <w:szCs w:val="22"/>
              </w:rPr>
              <w:t>.</w:t>
            </w:r>
          </w:p>
          <w:p w14:paraId="1D60A3AF" w14:textId="77777777" w:rsidR="00015F0E" w:rsidRPr="00015F0E" w:rsidRDefault="00015F0E" w:rsidP="00015F0E">
            <w:pPr>
              <w:pStyle w:val="divdocumentulli"/>
              <w:numPr>
                <w:ilvl w:val="0"/>
                <w:numId w:val="7"/>
              </w:numPr>
              <w:spacing w:line="320" w:lineRule="atLeast"/>
              <w:ind w:left="600" w:hanging="201"/>
              <w:rPr>
                <w:rStyle w:val="divdocumentdivparagraphWrapper"/>
                <w:rFonts w:ascii="Century Gothic" w:eastAsia="Century Gothic" w:hAnsi="Century Gothic" w:cs="Century Gothic"/>
                <w:b/>
                <w:bCs/>
                <w:sz w:val="22"/>
                <w:szCs w:val="22"/>
              </w:rPr>
            </w:pPr>
            <w:r w:rsidRPr="00015F0E">
              <w:rPr>
                <w:rStyle w:val="divdocumentdivparagraphWrapper"/>
                <w:rFonts w:ascii="Century Gothic" w:eastAsia="Century Gothic" w:hAnsi="Century Gothic" w:cs="Century Gothic"/>
                <w:b/>
                <w:bCs/>
                <w:sz w:val="22"/>
                <w:szCs w:val="22"/>
              </w:rPr>
              <w:t>Customer purchase prediction using decision tree classifier</w:t>
            </w:r>
            <w:r>
              <w:rPr>
                <w:rStyle w:val="divdocumentdivparagraphWrapper"/>
                <w:rFonts w:ascii="Century Gothic" w:eastAsia="Century Gothic" w:hAnsi="Century Gothic" w:cs="Century Gothic"/>
                <w:b/>
                <w:bCs/>
                <w:sz w:val="22"/>
                <w:szCs w:val="22"/>
              </w:rPr>
              <w:t xml:space="preserve"> </w:t>
            </w:r>
            <w:r w:rsidRPr="00967B6C">
              <w:rPr>
                <w:rStyle w:val="divdocumentdivparagraphWrapper"/>
                <w:rFonts w:ascii="Century Gothic" w:eastAsia="Century Gothic" w:hAnsi="Century Gothic" w:cs="Century Gothic"/>
                <w:sz w:val="22"/>
                <w:szCs w:val="22"/>
              </w:rPr>
              <w:t>developed a decision tree classifier to predict whether a customer will purchase a product or service based to predict whether a customer will</w:t>
            </w:r>
            <w:r>
              <w:rPr>
                <w:rStyle w:val="divdocumentdivparagraphWrapper"/>
                <w:rFonts w:ascii="Century Gothic" w:eastAsia="Century Gothic" w:hAnsi="Century Gothic" w:cs="Century Gothic"/>
                <w:b/>
                <w:bCs/>
                <w:sz w:val="22"/>
                <w:szCs w:val="22"/>
              </w:rPr>
              <w:t xml:space="preserve"> </w:t>
            </w:r>
          </w:p>
          <w:p w14:paraId="1F74228E" w14:textId="77777777" w:rsidR="00015F0E" w:rsidRPr="00015F0E" w:rsidRDefault="00015F0E" w:rsidP="00015F0E">
            <w:pPr>
              <w:pStyle w:val="divdocumentulli"/>
              <w:numPr>
                <w:ilvl w:val="0"/>
                <w:numId w:val="7"/>
              </w:numPr>
              <w:spacing w:line="320" w:lineRule="atLeast"/>
              <w:ind w:left="600" w:hanging="201"/>
              <w:rPr>
                <w:rStyle w:val="divdocumentdivparagraphWrapper"/>
                <w:rFonts w:ascii="Century Gothic" w:eastAsia="Century Gothic" w:hAnsi="Century Gothic" w:cs="Century Gothic"/>
                <w:sz w:val="22"/>
                <w:szCs w:val="22"/>
              </w:rPr>
            </w:pPr>
            <w:r w:rsidRPr="00001A41">
              <w:rPr>
                <w:rStyle w:val="divdocumentdivparagraphWrapper"/>
                <w:rFonts w:ascii="Century Gothic" w:eastAsia="Century Gothic" w:hAnsi="Century Gothic" w:cs="Century Gothic"/>
                <w:b/>
                <w:bCs/>
                <w:sz w:val="22"/>
                <w:szCs w:val="22"/>
              </w:rPr>
              <w:t>Social media sentiment Analysis and visualization</w:t>
            </w:r>
            <w:r>
              <w:rPr>
                <w:rStyle w:val="divdocumentdivparagraphWrapper"/>
                <w:rFonts w:ascii="Century Gothic" w:eastAsia="Century Gothic" w:hAnsi="Century Gothic" w:cs="Century Gothic"/>
                <w:sz w:val="22"/>
                <w:szCs w:val="22"/>
              </w:rPr>
              <w:t>.</w:t>
            </w:r>
          </w:p>
        </w:tc>
      </w:tr>
    </w:tbl>
    <w:p w14:paraId="4FD52E44" w14:textId="77777777" w:rsidR="004B18F1" w:rsidRDefault="004B18F1">
      <w:pPr>
        <w:rPr>
          <w:vanish/>
        </w:rPr>
      </w:pPr>
    </w:p>
    <w:tbl>
      <w:tblPr>
        <w:tblStyle w:val="divdocumentsection"/>
        <w:tblW w:w="0" w:type="auto"/>
        <w:tblCellSpacing w:w="0" w:type="dxa"/>
        <w:shd w:val="clear" w:color="auto" w:fill="FFFFFF"/>
        <w:tblLayout w:type="fixed"/>
        <w:tblCellMar>
          <w:top w:w="300" w:type="dxa"/>
          <w:left w:w="0" w:type="dxa"/>
          <w:right w:w="0" w:type="dxa"/>
        </w:tblCellMar>
        <w:tblLook w:val="05E0" w:firstRow="1" w:lastRow="1" w:firstColumn="1" w:lastColumn="1" w:noHBand="0" w:noVBand="1"/>
      </w:tblPr>
      <w:tblGrid>
        <w:gridCol w:w="2800"/>
        <w:gridCol w:w="7960"/>
      </w:tblGrid>
      <w:tr w:rsidR="004B18F1" w14:paraId="68C65483" w14:textId="77777777">
        <w:trPr>
          <w:tblCellSpacing w:w="0" w:type="dxa"/>
        </w:trPr>
        <w:tc>
          <w:tcPr>
            <w:tcW w:w="2800" w:type="dxa"/>
            <w:tcMar>
              <w:top w:w="300" w:type="dxa"/>
              <w:left w:w="0" w:type="dxa"/>
              <w:bottom w:w="0" w:type="dxa"/>
              <w:right w:w="0" w:type="dxa"/>
            </w:tcMar>
            <w:hideMark/>
          </w:tcPr>
          <w:p w14:paraId="405CD3CD" w14:textId="77777777" w:rsidR="004B18F1" w:rsidRDefault="00D968BF">
            <w:pPr>
              <w:pStyle w:val="divdocumentdivsectiontitle"/>
              <w:rPr>
                <w:rStyle w:val="divdocumentdivheading"/>
                <w:rFonts w:ascii="Century Gothic" w:eastAsia="Century Gothic" w:hAnsi="Century Gothic" w:cs="Century Gothic"/>
              </w:rPr>
            </w:pPr>
            <w:r>
              <w:rPr>
                <w:rStyle w:val="divdocumentdivheading"/>
                <w:rFonts w:ascii="Century Gothic" w:eastAsia="Century Gothic" w:hAnsi="Century Gothic" w:cs="Century Gothic"/>
              </w:rPr>
              <w:t>Hobbies and Interests</w:t>
            </w:r>
          </w:p>
        </w:tc>
        <w:tc>
          <w:tcPr>
            <w:tcW w:w="7960" w:type="dxa"/>
            <w:tcMar>
              <w:top w:w="300" w:type="dxa"/>
              <w:left w:w="0" w:type="dxa"/>
              <w:bottom w:w="0" w:type="dxa"/>
              <w:right w:w="0" w:type="dxa"/>
            </w:tcMar>
            <w:hideMark/>
          </w:tcPr>
          <w:p w14:paraId="443624EE" w14:textId="77777777" w:rsidR="004B18F1" w:rsidRPr="00120F06" w:rsidRDefault="00120F06" w:rsidP="00120F06">
            <w:pPr>
              <w:pStyle w:val="divdocumentulli"/>
              <w:numPr>
                <w:ilvl w:val="0"/>
                <w:numId w:val="8"/>
              </w:numPr>
              <w:spacing w:line="320" w:lineRule="atLeast"/>
              <w:ind w:left="600" w:hanging="201"/>
              <w:rPr>
                <w:rStyle w:val="divdocumentdivparagraphWrapper"/>
                <w:rFonts w:ascii="Century Gothic" w:eastAsia="Century Gothic" w:hAnsi="Century Gothic" w:cs="Century Gothic"/>
                <w:sz w:val="22"/>
                <w:szCs w:val="22"/>
              </w:rPr>
            </w:pPr>
            <w:r>
              <w:rPr>
                <w:rStyle w:val="divdocumentdivparagraphWrapper"/>
                <w:rFonts w:ascii="Century Gothic" w:eastAsia="Century Gothic" w:hAnsi="Century Gothic" w:cs="Century Gothic"/>
                <w:sz w:val="22"/>
                <w:szCs w:val="22"/>
              </w:rPr>
              <w:t>Drawing</w:t>
            </w:r>
          </w:p>
          <w:p w14:paraId="6C33A6E9" w14:textId="77777777" w:rsidR="004B18F1" w:rsidRDefault="00120F06">
            <w:pPr>
              <w:pStyle w:val="divdocumentulli"/>
              <w:numPr>
                <w:ilvl w:val="0"/>
                <w:numId w:val="8"/>
              </w:numPr>
              <w:spacing w:line="320" w:lineRule="atLeast"/>
              <w:ind w:left="600" w:hanging="201"/>
              <w:rPr>
                <w:rStyle w:val="divdocumentdivparagraphWrapper"/>
                <w:rFonts w:ascii="Century Gothic" w:eastAsia="Century Gothic" w:hAnsi="Century Gothic" w:cs="Century Gothic"/>
                <w:sz w:val="22"/>
                <w:szCs w:val="22"/>
              </w:rPr>
            </w:pPr>
            <w:r>
              <w:rPr>
                <w:rStyle w:val="divdocumentdivparagraphWrapper"/>
                <w:rFonts w:ascii="Century Gothic" w:eastAsia="Century Gothic" w:hAnsi="Century Gothic" w:cs="Century Gothic"/>
                <w:sz w:val="22"/>
                <w:szCs w:val="22"/>
              </w:rPr>
              <w:t>Craft Works</w:t>
            </w:r>
          </w:p>
          <w:p w14:paraId="14971A6E" w14:textId="77777777" w:rsidR="004B18F1" w:rsidRDefault="00D968BF">
            <w:pPr>
              <w:pStyle w:val="divdocumentulli"/>
              <w:numPr>
                <w:ilvl w:val="0"/>
                <w:numId w:val="8"/>
              </w:numPr>
              <w:spacing w:line="320" w:lineRule="atLeast"/>
              <w:ind w:left="600" w:hanging="201"/>
              <w:rPr>
                <w:rStyle w:val="divdocumentdivparagraphWrapper"/>
                <w:rFonts w:ascii="Century Gothic" w:eastAsia="Century Gothic" w:hAnsi="Century Gothic" w:cs="Century Gothic"/>
                <w:sz w:val="22"/>
                <w:szCs w:val="22"/>
              </w:rPr>
            </w:pPr>
            <w:r>
              <w:rPr>
                <w:rStyle w:val="divdocumentdivparagraphWrapper"/>
                <w:rFonts w:ascii="Century Gothic" w:eastAsia="Century Gothic" w:hAnsi="Century Gothic" w:cs="Century Gothic"/>
                <w:sz w:val="22"/>
                <w:szCs w:val="22"/>
              </w:rPr>
              <w:t>Listening to Music</w:t>
            </w:r>
          </w:p>
          <w:p w14:paraId="03DDA317" w14:textId="77777777" w:rsidR="004B18F1" w:rsidRDefault="00D968BF">
            <w:pPr>
              <w:pStyle w:val="divdocumentulli"/>
              <w:numPr>
                <w:ilvl w:val="0"/>
                <w:numId w:val="8"/>
              </w:numPr>
              <w:spacing w:line="320" w:lineRule="atLeast"/>
              <w:ind w:left="600" w:hanging="201"/>
              <w:rPr>
                <w:rStyle w:val="divdocumentdivparagraphWrapper"/>
                <w:rFonts w:ascii="Century Gothic" w:eastAsia="Century Gothic" w:hAnsi="Century Gothic" w:cs="Century Gothic"/>
                <w:sz w:val="22"/>
                <w:szCs w:val="22"/>
              </w:rPr>
            </w:pPr>
            <w:r>
              <w:rPr>
                <w:rStyle w:val="divdocumentdivparagraphWrapper"/>
                <w:rFonts w:ascii="Century Gothic" w:eastAsia="Century Gothic" w:hAnsi="Century Gothic" w:cs="Century Gothic"/>
                <w:sz w:val="22"/>
                <w:szCs w:val="22"/>
              </w:rPr>
              <w:t>Playing Badminton</w:t>
            </w:r>
          </w:p>
        </w:tc>
      </w:tr>
    </w:tbl>
    <w:p w14:paraId="1BA51769" w14:textId="77777777" w:rsidR="004B18F1" w:rsidRDefault="004B18F1">
      <w:pPr>
        <w:rPr>
          <w:rFonts w:ascii="Century Gothic" w:eastAsia="Century Gothic" w:hAnsi="Century Gothic" w:cs="Century Gothic"/>
          <w:color w:val="616261"/>
          <w:sz w:val="22"/>
          <w:szCs w:val="22"/>
        </w:rPr>
      </w:pPr>
    </w:p>
    <w:sectPr w:rsidR="004B18F1">
      <w:pgSz w:w="12240" w:h="15840"/>
      <w:pgMar w:top="740" w:right="740" w:bottom="74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77803B27-E7FA-4D9A-A93D-E1D0ED7CAFCD}"/>
    <w:embedBold r:id="rId2" w:fontKey="{2CFD31DA-4E8F-43C7-B5BE-2602DB967DFC}"/>
  </w:font>
  <w:font w:name="Source Sans Pro">
    <w:charset w:val="00"/>
    <w:family w:val="swiss"/>
    <w:pitch w:val="variable"/>
    <w:sig w:usb0="600002F7" w:usb1="02000001" w:usb2="00000000" w:usb3="00000000" w:csb0="0000019F" w:csb1="00000000"/>
    <w:embedRegular r:id="rId3" w:fontKey="{0AC5D9B5-97DD-480C-9A62-22077DEEB91E}"/>
    <w:embedBold r:id="rId4" w:fontKey="{312A866B-9F14-454B-8CFE-B35966D605ED}"/>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A8F07D12">
      <w:start w:val="1"/>
      <w:numFmt w:val="bullet"/>
      <w:lvlText w:val=""/>
      <w:lvlJc w:val="left"/>
      <w:pPr>
        <w:ind w:left="720" w:hanging="360"/>
      </w:pPr>
      <w:rPr>
        <w:rFonts w:ascii="Symbol" w:hAnsi="Symbol"/>
      </w:rPr>
    </w:lvl>
    <w:lvl w:ilvl="1" w:tplc="9ACAC580">
      <w:start w:val="1"/>
      <w:numFmt w:val="bullet"/>
      <w:lvlText w:val="o"/>
      <w:lvlJc w:val="left"/>
      <w:pPr>
        <w:tabs>
          <w:tab w:val="num" w:pos="1440"/>
        </w:tabs>
        <w:ind w:left="1440" w:hanging="360"/>
      </w:pPr>
      <w:rPr>
        <w:rFonts w:ascii="Courier New" w:hAnsi="Courier New"/>
      </w:rPr>
    </w:lvl>
    <w:lvl w:ilvl="2" w:tplc="39C801BE">
      <w:start w:val="1"/>
      <w:numFmt w:val="bullet"/>
      <w:lvlText w:val=""/>
      <w:lvlJc w:val="left"/>
      <w:pPr>
        <w:tabs>
          <w:tab w:val="num" w:pos="2160"/>
        </w:tabs>
        <w:ind w:left="2160" w:hanging="360"/>
      </w:pPr>
      <w:rPr>
        <w:rFonts w:ascii="Wingdings" w:hAnsi="Wingdings"/>
      </w:rPr>
    </w:lvl>
    <w:lvl w:ilvl="3" w:tplc="401284A4">
      <w:start w:val="1"/>
      <w:numFmt w:val="bullet"/>
      <w:lvlText w:val=""/>
      <w:lvlJc w:val="left"/>
      <w:pPr>
        <w:tabs>
          <w:tab w:val="num" w:pos="2880"/>
        </w:tabs>
        <w:ind w:left="2880" w:hanging="360"/>
      </w:pPr>
      <w:rPr>
        <w:rFonts w:ascii="Symbol" w:hAnsi="Symbol"/>
      </w:rPr>
    </w:lvl>
    <w:lvl w:ilvl="4" w:tplc="EF923DBA">
      <w:start w:val="1"/>
      <w:numFmt w:val="bullet"/>
      <w:lvlText w:val="o"/>
      <w:lvlJc w:val="left"/>
      <w:pPr>
        <w:tabs>
          <w:tab w:val="num" w:pos="3600"/>
        </w:tabs>
        <w:ind w:left="3600" w:hanging="360"/>
      </w:pPr>
      <w:rPr>
        <w:rFonts w:ascii="Courier New" w:hAnsi="Courier New"/>
      </w:rPr>
    </w:lvl>
    <w:lvl w:ilvl="5" w:tplc="7F0A1B36">
      <w:start w:val="1"/>
      <w:numFmt w:val="bullet"/>
      <w:lvlText w:val=""/>
      <w:lvlJc w:val="left"/>
      <w:pPr>
        <w:tabs>
          <w:tab w:val="num" w:pos="4320"/>
        </w:tabs>
        <w:ind w:left="4320" w:hanging="360"/>
      </w:pPr>
      <w:rPr>
        <w:rFonts w:ascii="Wingdings" w:hAnsi="Wingdings"/>
      </w:rPr>
    </w:lvl>
    <w:lvl w:ilvl="6" w:tplc="4DF889F8">
      <w:start w:val="1"/>
      <w:numFmt w:val="bullet"/>
      <w:lvlText w:val=""/>
      <w:lvlJc w:val="left"/>
      <w:pPr>
        <w:tabs>
          <w:tab w:val="num" w:pos="5040"/>
        </w:tabs>
        <w:ind w:left="5040" w:hanging="360"/>
      </w:pPr>
      <w:rPr>
        <w:rFonts w:ascii="Symbol" w:hAnsi="Symbol"/>
      </w:rPr>
    </w:lvl>
    <w:lvl w:ilvl="7" w:tplc="528C275E">
      <w:start w:val="1"/>
      <w:numFmt w:val="bullet"/>
      <w:lvlText w:val="o"/>
      <w:lvlJc w:val="left"/>
      <w:pPr>
        <w:tabs>
          <w:tab w:val="num" w:pos="5760"/>
        </w:tabs>
        <w:ind w:left="5760" w:hanging="360"/>
      </w:pPr>
      <w:rPr>
        <w:rFonts w:ascii="Courier New" w:hAnsi="Courier New"/>
      </w:rPr>
    </w:lvl>
    <w:lvl w:ilvl="8" w:tplc="ADCCEA5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DCF68708">
      <w:start w:val="1"/>
      <w:numFmt w:val="bullet"/>
      <w:lvlText w:val=""/>
      <w:lvlJc w:val="left"/>
      <w:pPr>
        <w:ind w:left="720" w:hanging="360"/>
      </w:pPr>
      <w:rPr>
        <w:rFonts w:ascii="Symbol" w:hAnsi="Symbol"/>
      </w:rPr>
    </w:lvl>
    <w:lvl w:ilvl="1" w:tplc="DCC40A4E">
      <w:start w:val="1"/>
      <w:numFmt w:val="bullet"/>
      <w:lvlText w:val="o"/>
      <w:lvlJc w:val="left"/>
      <w:pPr>
        <w:tabs>
          <w:tab w:val="num" w:pos="1440"/>
        </w:tabs>
        <w:ind w:left="1440" w:hanging="360"/>
      </w:pPr>
      <w:rPr>
        <w:rFonts w:ascii="Courier New" w:hAnsi="Courier New"/>
      </w:rPr>
    </w:lvl>
    <w:lvl w:ilvl="2" w:tplc="94B0C620">
      <w:start w:val="1"/>
      <w:numFmt w:val="bullet"/>
      <w:lvlText w:val=""/>
      <w:lvlJc w:val="left"/>
      <w:pPr>
        <w:tabs>
          <w:tab w:val="num" w:pos="2160"/>
        </w:tabs>
        <w:ind w:left="2160" w:hanging="360"/>
      </w:pPr>
      <w:rPr>
        <w:rFonts w:ascii="Wingdings" w:hAnsi="Wingdings"/>
      </w:rPr>
    </w:lvl>
    <w:lvl w:ilvl="3" w:tplc="2EB07FEA">
      <w:start w:val="1"/>
      <w:numFmt w:val="bullet"/>
      <w:lvlText w:val=""/>
      <w:lvlJc w:val="left"/>
      <w:pPr>
        <w:tabs>
          <w:tab w:val="num" w:pos="2880"/>
        </w:tabs>
        <w:ind w:left="2880" w:hanging="360"/>
      </w:pPr>
      <w:rPr>
        <w:rFonts w:ascii="Symbol" w:hAnsi="Symbol"/>
      </w:rPr>
    </w:lvl>
    <w:lvl w:ilvl="4" w:tplc="D57A2958">
      <w:start w:val="1"/>
      <w:numFmt w:val="bullet"/>
      <w:lvlText w:val="o"/>
      <w:lvlJc w:val="left"/>
      <w:pPr>
        <w:tabs>
          <w:tab w:val="num" w:pos="3600"/>
        </w:tabs>
        <w:ind w:left="3600" w:hanging="360"/>
      </w:pPr>
      <w:rPr>
        <w:rFonts w:ascii="Courier New" w:hAnsi="Courier New"/>
      </w:rPr>
    </w:lvl>
    <w:lvl w:ilvl="5" w:tplc="9F2AB5C4">
      <w:start w:val="1"/>
      <w:numFmt w:val="bullet"/>
      <w:lvlText w:val=""/>
      <w:lvlJc w:val="left"/>
      <w:pPr>
        <w:tabs>
          <w:tab w:val="num" w:pos="4320"/>
        </w:tabs>
        <w:ind w:left="4320" w:hanging="360"/>
      </w:pPr>
      <w:rPr>
        <w:rFonts w:ascii="Wingdings" w:hAnsi="Wingdings"/>
      </w:rPr>
    </w:lvl>
    <w:lvl w:ilvl="6" w:tplc="D892DC92">
      <w:start w:val="1"/>
      <w:numFmt w:val="bullet"/>
      <w:lvlText w:val=""/>
      <w:lvlJc w:val="left"/>
      <w:pPr>
        <w:tabs>
          <w:tab w:val="num" w:pos="5040"/>
        </w:tabs>
        <w:ind w:left="5040" w:hanging="360"/>
      </w:pPr>
      <w:rPr>
        <w:rFonts w:ascii="Symbol" w:hAnsi="Symbol"/>
      </w:rPr>
    </w:lvl>
    <w:lvl w:ilvl="7" w:tplc="7FCE8BE4">
      <w:start w:val="1"/>
      <w:numFmt w:val="bullet"/>
      <w:lvlText w:val="o"/>
      <w:lvlJc w:val="left"/>
      <w:pPr>
        <w:tabs>
          <w:tab w:val="num" w:pos="5760"/>
        </w:tabs>
        <w:ind w:left="5760" w:hanging="360"/>
      </w:pPr>
      <w:rPr>
        <w:rFonts w:ascii="Courier New" w:hAnsi="Courier New"/>
      </w:rPr>
    </w:lvl>
    <w:lvl w:ilvl="8" w:tplc="5454730A">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7A56CC04">
      <w:start w:val="1"/>
      <w:numFmt w:val="bullet"/>
      <w:lvlText w:val=""/>
      <w:lvlJc w:val="left"/>
      <w:pPr>
        <w:ind w:left="720" w:hanging="360"/>
      </w:pPr>
      <w:rPr>
        <w:rFonts w:ascii="Symbol" w:hAnsi="Symbol"/>
      </w:rPr>
    </w:lvl>
    <w:lvl w:ilvl="1" w:tplc="35FEC85E">
      <w:start w:val="1"/>
      <w:numFmt w:val="bullet"/>
      <w:lvlText w:val="o"/>
      <w:lvlJc w:val="left"/>
      <w:pPr>
        <w:tabs>
          <w:tab w:val="num" w:pos="1440"/>
        </w:tabs>
        <w:ind w:left="1440" w:hanging="360"/>
      </w:pPr>
      <w:rPr>
        <w:rFonts w:ascii="Courier New" w:hAnsi="Courier New"/>
      </w:rPr>
    </w:lvl>
    <w:lvl w:ilvl="2" w:tplc="5D26F00A">
      <w:start w:val="1"/>
      <w:numFmt w:val="bullet"/>
      <w:lvlText w:val=""/>
      <w:lvlJc w:val="left"/>
      <w:pPr>
        <w:tabs>
          <w:tab w:val="num" w:pos="2160"/>
        </w:tabs>
        <w:ind w:left="2160" w:hanging="360"/>
      </w:pPr>
      <w:rPr>
        <w:rFonts w:ascii="Wingdings" w:hAnsi="Wingdings"/>
      </w:rPr>
    </w:lvl>
    <w:lvl w:ilvl="3" w:tplc="591293F4">
      <w:start w:val="1"/>
      <w:numFmt w:val="bullet"/>
      <w:lvlText w:val=""/>
      <w:lvlJc w:val="left"/>
      <w:pPr>
        <w:tabs>
          <w:tab w:val="num" w:pos="2880"/>
        </w:tabs>
        <w:ind w:left="2880" w:hanging="360"/>
      </w:pPr>
      <w:rPr>
        <w:rFonts w:ascii="Symbol" w:hAnsi="Symbol"/>
      </w:rPr>
    </w:lvl>
    <w:lvl w:ilvl="4" w:tplc="6B5059A0">
      <w:start w:val="1"/>
      <w:numFmt w:val="bullet"/>
      <w:lvlText w:val="o"/>
      <w:lvlJc w:val="left"/>
      <w:pPr>
        <w:tabs>
          <w:tab w:val="num" w:pos="3600"/>
        </w:tabs>
        <w:ind w:left="3600" w:hanging="360"/>
      </w:pPr>
      <w:rPr>
        <w:rFonts w:ascii="Courier New" w:hAnsi="Courier New"/>
      </w:rPr>
    </w:lvl>
    <w:lvl w:ilvl="5" w:tplc="B04600C4">
      <w:start w:val="1"/>
      <w:numFmt w:val="bullet"/>
      <w:lvlText w:val=""/>
      <w:lvlJc w:val="left"/>
      <w:pPr>
        <w:tabs>
          <w:tab w:val="num" w:pos="4320"/>
        </w:tabs>
        <w:ind w:left="4320" w:hanging="360"/>
      </w:pPr>
      <w:rPr>
        <w:rFonts w:ascii="Wingdings" w:hAnsi="Wingdings"/>
      </w:rPr>
    </w:lvl>
    <w:lvl w:ilvl="6" w:tplc="A14A2EE0">
      <w:start w:val="1"/>
      <w:numFmt w:val="bullet"/>
      <w:lvlText w:val=""/>
      <w:lvlJc w:val="left"/>
      <w:pPr>
        <w:tabs>
          <w:tab w:val="num" w:pos="5040"/>
        </w:tabs>
        <w:ind w:left="5040" w:hanging="360"/>
      </w:pPr>
      <w:rPr>
        <w:rFonts w:ascii="Symbol" w:hAnsi="Symbol"/>
      </w:rPr>
    </w:lvl>
    <w:lvl w:ilvl="7" w:tplc="93D4CE7C">
      <w:start w:val="1"/>
      <w:numFmt w:val="bullet"/>
      <w:lvlText w:val="o"/>
      <w:lvlJc w:val="left"/>
      <w:pPr>
        <w:tabs>
          <w:tab w:val="num" w:pos="5760"/>
        </w:tabs>
        <w:ind w:left="5760" w:hanging="360"/>
      </w:pPr>
      <w:rPr>
        <w:rFonts w:ascii="Courier New" w:hAnsi="Courier New"/>
      </w:rPr>
    </w:lvl>
    <w:lvl w:ilvl="8" w:tplc="127EB782">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FDCE906C">
      <w:start w:val="1"/>
      <w:numFmt w:val="bullet"/>
      <w:lvlText w:val=""/>
      <w:lvlJc w:val="left"/>
      <w:pPr>
        <w:ind w:left="720" w:hanging="360"/>
      </w:pPr>
      <w:rPr>
        <w:rFonts w:ascii="Symbol" w:hAnsi="Symbol"/>
      </w:rPr>
    </w:lvl>
    <w:lvl w:ilvl="1" w:tplc="FC9C76F8">
      <w:start w:val="1"/>
      <w:numFmt w:val="bullet"/>
      <w:lvlText w:val="o"/>
      <w:lvlJc w:val="left"/>
      <w:pPr>
        <w:tabs>
          <w:tab w:val="num" w:pos="1440"/>
        </w:tabs>
        <w:ind w:left="1440" w:hanging="360"/>
      </w:pPr>
      <w:rPr>
        <w:rFonts w:ascii="Courier New" w:hAnsi="Courier New"/>
      </w:rPr>
    </w:lvl>
    <w:lvl w:ilvl="2" w:tplc="AE769A6C">
      <w:start w:val="1"/>
      <w:numFmt w:val="bullet"/>
      <w:lvlText w:val=""/>
      <w:lvlJc w:val="left"/>
      <w:pPr>
        <w:tabs>
          <w:tab w:val="num" w:pos="2160"/>
        </w:tabs>
        <w:ind w:left="2160" w:hanging="360"/>
      </w:pPr>
      <w:rPr>
        <w:rFonts w:ascii="Wingdings" w:hAnsi="Wingdings"/>
      </w:rPr>
    </w:lvl>
    <w:lvl w:ilvl="3" w:tplc="8C8072CA">
      <w:start w:val="1"/>
      <w:numFmt w:val="bullet"/>
      <w:lvlText w:val=""/>
      <w:lvlJc w:val="left"/>
      <w:pPr>
        <w:tabs>
          <w:tab w:val="num" w:pos="2880"/>
        </w:tabs>
        <w:ind w:left="2880" w:hanging="360"/>
      </w:pPr>
      <w:rPr>
        <w:rFonts w:ascii="Symbol" w:hAnsi="Symbol"/>
      </w:rPr>
    </w:lvl>
    <w:lvl w:ilvl="4" w:tplc="4BF42392">
      <w:start w:val="1"/>
      <w:numFmt w:val="bullet"/>
      <w:lvlText w:val="o"/>
      <w:lvlJc w:val="left"/>
      <w:pPr>
        <w:tabs>
          <w:tab w:val="num" w:pos="3600"/>
        </w:tabs>
        <w:ind w:left="3600" w:hanging="360"/>
      </w:pPr>
      <w:rPr>
        <w:rFonts w:ascii="Courier New" w:hAnsi="Courier New"/>
      </w:rPr>
    </w:lvl>
    <w:lvl w:ilvl="5" w:tplc="0A888876">
      <w:start w:val="1"/>
      <w:numFmt w:val="bullet"/>
      <w:lvlText w:val=""/>
      <w:lvlJc w:val="left"/>
      <w:pPr>
        <w:tabs>
          <w:tab w:val="num" w:pos="4320"/>
        </w:tabs>
        <w:ind w:left="4320" w:hanging="360"/>
      </w:pPr>
      <w:rPr>
        <w:rFonts w:ascii="Wingdings" w:hAnsi="Wingdings"/>
      </w:rPr>
    </w:lvl>
    <w:lvl w:ilvl="6" w:tplc="7E4A5D5E">
      <w:start w:val="1"/>
      <w:numFmt w:val="bullet"/>
      <w:lvlText w:val=""/>
      <w:lvlJc w:val="left"/>
      <w:pPr>
        <w:tabs>
          <w:tab w:val="num" w:pos="5040"/>
        </w:tabs>
        <w:ind w:left="5040" w:hanging="360"/>
      </w:pPr>
      <w:rPr>
        <w:rFonts w:ascii="Symbol" w:hAnsi="Symbol"/>
      </w:rPr>
    </w:lvl>
    <w:lvl w:ilvl="7" w:tplc="73B0C95A">
      <w:start w:val="1"/>
      <w:numFmt w:val="bullet"/>
      <w:lvlText w:val="o"/>
      <w:lvlJc w:val="left"/>
      <w:pPr>
        <w:tabs>
          <w:tab w:val="num" w:pos="5760"/>
        </w:tabs>
        <w:ind w:left="5760" w:hanging="360"/>
      </w:pPr>
      <w:rPr>
        <w:rFonts w:ascii="Courier New" w:hAnsi="Courier New"/>
      </w:rPr>
    </w:lvl>
    <w:lvl w:ilvl="8" w:tplc="32263B0E">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D8DC02F6">
      <w:start w:val="1"/>
      <w:numFmt w:val="bullet"/>
      <w:lvlText w:val=""/>
      <w:lvlJc w:val="left"/>
      <w:pPr>
        <w:ind w:left="720" w:hanging="360"/>
      </w:pPr>
      <w:rPr>
        <w:rFonts w:ascii="Symbol" w:hAnsi="Symbol"/>
      </w:rPr>
    </w:lvl>
    <w:lvl w:ilvl="1" w:tplc="0AA8423A">
      <w:start w:val="1"/>
      <w:numFmt w:val="bullet"/>
      <w:lvlText w:val="o"/>
      <w:lvlJc w:val="left"/>
      <w:pPr>
        <w:tabs>
          <w:tab w:val="num" w:pos="1440"/>
        </w:tabs>
        <w:ind w:left="1440" w:hanging="360"/>
      </w:pPr>
      <w:rPr>
        <w:rFonts w:ascii="Courier New" w:hAnsi="Courier New"/>
      </w:rPr>
    </w:lvl>
    <w:lvl w:ilvl="2" w:tplc="1A30EA2A">
      <w:start w:val="1"/>
      <w:numFmt w:val="bullet"/>
      <w:lvlText w:val=""/>
      <w:lvlJc w:val="left"/>
      <w:pPr>
        <w:tabs>
          <w:tab w:val="num" w:pos="2160"/>
        </w:tabs>
        <w:ind w:left="2160" w:hanging="360"/>
      </w:pPr>
      <w:rPr>
        <w:rFonts w:ascii="Wingdings" w:hAnsi="Wingdings"/>
      </w:rPr>
    </w:lvl>
    <w:lvl w:ilvl="3" w:tplc="E7AE8AA8">
      <w:start w:val="1"/>
      <w:numFmt w:val="bullet"/>
      <w:lvlText w:val=""/>
      <w:lvlJc w:val="left"/>
      <w:pPr>
        <w:tabs>
          <w:tab w:val="num" w:pos="2880"/>
        </w:tabs>
        <w:ind w:left="2880" w:hanging="360"/>
      </w:pPr>
      <w:rPr>
        <w:rFonts w:ascii="Symbol" w:hAnsi="Symbol"/>
      </w:rPr>
    </w:lvl>
    <w:lvl w:ilvl="4" w:tplc="BCF20BA0">
      <w:start w:val="1"/>
      <w:numFmt w:val="bullet"/>
      <w:lvlText w:val="o"/>
      <w:lvlJc w:val="left"/>
      <w:pPr>
        <w:tabs>
          <w:tab w:val="num" w:pos="3600"/>
        </w:tabs>
        <w:ind w:left="3600" w:hanging="360"/>
      </w:pPr>
      <w:rPr>
        <w:rFonts w:ascii="Courier New" w:hAnsi="Courier New"/>
      </w:rPr>
    </w:lvl>
    <w:lvl w:ilvl="5" w:tplc="4532086C">
      <w:start w:val="1"/>
      <w:numFmt w:val="bullet"/>
      <w:lvlText w:val=""/>
      <w:lvlJc w:val="left"/>
      <w:pPr>
        <w:tabs>
          <w:tab w:val="num" w:pos="4320"/>
        </w:tabs>
        <w:ind w:left="4320" w:hanging="360"/>
      </w:pPr>
      <w:rPr>
        <w:rFonts w:ascii="Wingdings" w:hAnsi="Wingdings"/>
      </w:rPr>
    </w:lvl>
    <w:lvl w:ilvl="6" w:tplc="5542406A">
      <w:start w:val="1"/>
      <w:numFmt w:val="bullet"/>
      <w:lvlText w:val=""/>
      <w:lvlJc w:val="left"/>
      <w:pPr>
        <w:tabs>
          <w:tab w:val="num" w:pos="5040"/>
        </w:tabs>
        <w:ind w:left="5040" w:hanging="360"/>
      </w:pPr>
      <w:rPr>
        <w:rFonts w:ascii="Symbol" w:hAnsi="Symbol"/>
      </w:rPr>
    </w:lvl>
    <w:lvl w:ilvl="7" w:tplc="B05A06F4">
      <w:start w:val="1"/>
      <w:numFmt w:val="bullet"/>
      <w:lvlText w:val="o"/>
      <w:lvlJc w:val="left"/>
      <w:pPr>
        <w:tabs>
          <w:tab w:val="num" w:pos="5760"/>
        </w:tabs>
        <w:ind w:left="5760" w:hanging="360"/>
      </w:pPr>
      <w:rPr>
        <w:rFonts w:ascii="Courier New" w:hAnsi="Courier New"/>
      </w:rPr>
    </w:lvl>
    <w:lvl w:ilvl="8" w:tplc="2AEE5CC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AD88CEC0">
      <w:start w:val="1"/>
      <w:numFmt w:val="bullet"/>
      <w:lvlText w:val=""/>
      <w:lvlJc w:val="left"/>
      <w:pPr>
        <w:ind w:left="720" w:hanging="360"/>
      </w:pPr>
      <w:rPr>
        <w:rFonts w:ascii="Symbol" w:hAnsi="Symbol"/>
      </w:rPr>
    </w:lvl>
    <w:lvl w:ilvl="1" w:tplc="568467EE">
      <w:start w:val="1"/>
      <w:numFmt w:val="bullet"/>
      <w:lvlText w:val="o"/>
      <w:lvlJc w:val="left"/>
      <w:pPr>
        <w:tabs>
          <w:tab w:val="num" w:pos="1440"/>
        </w:tabs>
        <w:ind w:left="1440" w:hanging="360"/>
      </w:pPr>
      <w:rPr>
        <w:rFonts w:ascii="Courier New" w:hAnsi="Courier New"/>
      </w:rPr>
    </w:lvl>
    <w:lvl w:ilvl="2" w:tplc="AB661C24">
      <w:start w:val="1"/>
      <w:numFmt w:val="bullet"/>
      <w:lvlText w:val=""/>
      <w:lvlJc w:val="left"/>
      <w:pPr>
        <w:tabs>
          <w:tab w:val="num" w:pos="2160"/>
        </w:tabs>
        <w:ind w:left="2160" w:hanging="360"/>
      </w:pPr>
      <w:rPr>
        <w:rFonts w:ascii="Wingdings" w:hAnsi="Wingdings"/>
      </w:rPr>
    </w:lvl>
    <w:lvl w:ilvl="3" w:tplc="ED160CFC">
      <w:start w:val="1"/>
      <w:numFmt w:val="bullet"/>
      <w:lvlText w:val=""/>
      <w:lvlJc w:val="left"/>
      <w:pPr>
        <w:tabs>
          <w:tab w:val="num" w:pos="2880"/>
        </w:tabs>
        <w:ind w:left="2880" w:hanging="360"/>
      </w:pPr>
      <w:rPr>
        <w:rFonts w:ascii="Symbol" w:hAnsi="Symbol"/>
      </w:rPr>
    </w:lvl>
    <w:lvl w:ilvl="4" w:tplc="90D6C59C">
      <w:start w:val="1"/>
      <w:numFmt w:val="bullet"/>
      <w:lvlText w:val="o"/>
      <w:lvlJc w:val="left"/>
      <w:pPr>
        <w:tabs>
          <w:tab w:val="num" w:pos="3600"/>
        </w:tabs>
        <w:ind w:left="3600" w:hanging="360"/>
      </w:pPr>
      <w:rPr>
        <w:rFonts w:ascii="Courier New" w:hAnsi="Courier New"/>
      </w:rPr>
    </w:lvl>
    <w:lvl w:ilvl="5" w:tplc="967458CA">
      <w:start w:val="1"/>
      <w:numFmt w:val="bullet"/>
      <w:lvlText w:val=""/>
      <w:lvlJc w:val="left"/>
      <w:pPr>
        <w:tabs>
          <w:tab w:val="num" w:pos="4320"/>
        </w:tabs>
        <w:ind w:left="4320" w:hanging="360"/>
      </w:pPr>
      <w:rPr>
        <w:rFonts w:ascii="Wingdings" w:hAnsi="Wingdings"/>
      </w:rPr>
    </w:lvl>
    <w:lvl w:ilvl="6" w:tplc="A86EF506">
      <w:start w:val="1"/>
      <w:numFmt w:val="bullet"/>
      <w:lvlText w:val=""/>
      <w:lvlJc w:val="left"/>
      <w:pPr>
        <w:tabs>
          <w:tab w:val="num" w:pos="5040"/>
        </w:tabs>
        <w:ind w:left="5040" w:hanging="360"/>
      </w:pPr>
      <w:rPr>
        <w:rFonts w:ascii="Symbol" w:hAnsi="Symbol"/>
      </w:rPr>
    </w:lvl>
    <w:lvl w:ilvl="7" w:tplc="A0F0822E">
      <w:start w:val="1"/>
      <w:numFmt w:val="bullet"/>
      <w:lvlText w:val="o"/>
      <w:lvlJc w:val="left"/>
      <w:pPr>
        <w:tabs>
          <w:tab w:val="num" w:pos="5760"/>
        </w:tabs>
        <w:ind w:left="5760" w:hanging="360"/>
      </w:pPr>
      <w:rPr>
        <w:rFonts w:ascii="Courier New" w:hAnsi="Courier New"/>
      </w:rPr>
    </w:lvl>
    <w:lvl w:ilvl="8" w:tplc="B0E26830">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4E56883E">
      <w:start w:val="1"/>
      <w:numFmt w:val="bullet"/>
      <w:lvlText w:val=""/>
      <w:lvlJc w:val="left"/>
      <w:pPr>
        <w:ind w:left="720" w:hanging="360"/>
      </w:pPr>
      <w:rPr>
        <w:rFonts w:ascii="Symbol" w:hAnsi="Symbol"/>
      </w:rPr>
    </w:lvl>
    <w:lvl w:ilvl="1" w:tplc="2E38A102">
      <w:start w:val="1"/>
      <w:numFmt w:val="bullet"/>
      <w:lvlText w:val="o"/>
      <w:lvlJc w:val="left"/>
      <w:pPr>
        <w:tabs>
          <w:tab w:val="num" w:pos="1440"/>
        </w:tabs>
        <w:ind w:left="1440" w:hanging="360"/>
      </w:pPr>
      <w:rPr>
        <w:rFonts w:ascii="Courier New" w:hAnsi="Courier New"/>
      </w:rPr>
    </w:lvl>
    <w:lvl w:ilvl="2" w:tplc="4D400BF8">
      <w:start w:val="1"/>
      <w:numFmt w:val="bullet"/>
      <w:lvlText w:val=""/>
      <w:lvlJc w:val="left"/>
      <w:pPr>
        <w:tabs>
          <w:tab w:val="num" w:pos="2160"/>
        </w:tabs>
        <w:ind w:left="2160" w:hanging="360"/>
      </w:pPr>
      <w:rPr>
        <w:rFonts w:ascii="Wingdings" w:hAnsi="Wingdings"/>
      </w:rPr>
    </w:lvl>
    <w:lvl w:ilvl="3" w:tplc="8A041C28">
      <w:start w:val="1"/>
      <w:numFmt w:val="bullet"/>
      <w:lvlText w:val=""/>
      <w:lvlJc w:val="left"/>
      <w:pPr>
        <w:tabs>
          <w:tab w:val="num" w:pos="2880"/>
        </w:tabs>
        <w:ind w:left="2880" w:hanging="360"/>
      </w:pPr>
      <w:rPr>
        <w:rFonts w:ascii="Symbol" w:hAnsi="Symbol"/>
      </w:rPr>
    </w:lvl>
    <w:lvl w:ilvl="4" w:tplc="7B6A2070">
      <w:start w:val="1"/>
      <w:numFmt w:val="bullet"/>
      <w:lvlText w:val="o"/>
      <w:lvlJc w:val="left"/>
      <w:pPr>
        <w:tabs>
          <w:tab w:val="num" w:pos="3600"/>
        </w:tabs>
        <w:ind w:left="3600" w:hanging="360"/>
      </w:pPr>
      <w:rPr>
        <w:rFonts w:ascii="Courier New" w:hAnsi="Courier New"/>
      </w:rPr>
    </w:lvl>
    <w:lvl w:ilvl="5" w:tplc="C744F5BC">
      <w:start w:val="1"/>
      <w:numFmt w:val="bullet"/>
      <w:lvlText w:val=""/>
      <w:lvlJc w:val="left"/>
      <w:pPr>
        <w:tabs>
          <w:tab w:val="num" w:pos="4320"/>
        </w:tabs>
        <w:ind w:left="4320" w:hanging="360"/>
      </w:pPr>
      <w:rPr>
        <w:rFonts w:ascii="Wingdings" w:hAnsi="Wingdings"/>
      </w:rPr>
    </w:lvl>
    <w:lvl w:ilvl="6" w:tplc="B618244E">
      <w:start w:val="1"/>
      <w:numFmt w:val="bullet"/>
      <w:lvlText w:val=""/>
      <w:lvlJc w:val="left"/>
      <w:pPr>
        <w:tabs>
          <w:tab w:val="num" w:pos="5040"/>
        </w:tabs>
        <w:ind w:left="5040" w:hanging="360"/>
      </w:pPr>
      <w:rPr>
        <w:rFonts w:ascii="Symbol" w:hAnsi="Symbol"/>
      </w:rPr>
    </w:lvl>
    <w:lvl w:ilvl="7" w:tplc="3A1839F8">
      <w:start w:val="1"/>
      <w:numFmt w:val="bullet"/>
      <w:lvlText w:val="o"/>
      <w:lvlJc w:val="left"/>
      <w:pPr>
        <w:tabs>
          <w:tab w:val="num" w:pos="5760"/>
        </w:tabs>
        <w:ind w:left="5760" w:hanging="360"/>
      </w:pPr>
      <w:rPr>
        <w:rFonts w:ascii="Courier New" w:hAnsi="Courier New"/>
      </w:rPr>
    </w:lvl>
    <w:lvl w:ilvl="8" w:tplc="544C4C90">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40D49972">
      <w:start w:val="1"/>
      <w:numFmt w:val="bullet"/>
      <w:lvlText w:val=""/>
      <w:lvlJc w:val="left"/>
      <w:pPr>
        <w:ind w:left="720" w:hanging="360"/>
      </w:pPr>
      <w:rPr>
        <w:rFonts w:ascii="Symbol" w:hAnsi="Symbol"/>
      </w:rPr>
    </w:lvl>
    <w:lvl w:ilvl="1" w:tplc="1772B69A">
      <w:start w:val="1"/>
      <w:numFmt w:val="bullet"/>
      <w:lvlText w:val="o"/>
      <w:lvlJc w:val="left"/>
      <w:pPr>
        <w:tabs>
          <w:tab w:val="num" w:pos="1440"/>
        </w:tabs>
        <w:ind w:left="1440" w:hanging="360"/>
      </w:pPr>
      <w:rPr>
        <w:rFonts w:ascii="Courier New" w:hAnsi="Courier New"/>
      </w:rPr>
    </w:lvl>
    <w:lvl w:ilvl="2" w:tplc="AD4E3102">
      <w:start w:val="1"/>
      <w:numFmt w:val="bullet"/>
      <w:lvlText w:val=""/>
      <w:lvlJc w:val="left"/>
      <w:pPr>
        <w:tabs>
          <w:tab w:val="num" w:pos="2160"/>
        </w:tabs>
        <w:ind w:left="2160" w:hanging="360"/>
      </w:pPr>
      <w:rPr>
        <w:rFonts w:ascii="Wingdings" w:hAnsi="Wingdings"/>
      </w:rPr>
    </w:lvl>
    <w:lvl w:ilvl="3" w:tplc="9B5A57B6">
      <w:start w:val="1"/>
      <w:numFmt w:val="bullet"/>
      <w:lvlText w:val=""/>
      <w:lvlJc w:val="left"/>
      <w:pPr>
        <w:tabs>
          <w:tab w:val="num" w:pos="2880"/>
        </w:tabs>
        <w:ind w:left="2880" w:hanging="360"/>
      </w:pPr>
      <w:rPr>
        <w:rFonts w:ascii="Symbol" w:hAnsi="Symbol"/>
      </w:rPr>
    </w:lvl>
    <w:lvl w:ilvl="4" w:tplc="6C403D7A">
      <w:start w:val="1"/>
      <w:numFmt w:val="bullet"/>
      <w:lvlText w:val="o"/>
      <w:lvlJc w:val="left"/>
      <w:pPr>
        <w:tabs>
          <w:tab w:val="num" w:pos="3600"/>
        </w:tabs>
        <w:ind w:left="3600" w:hanging="360"/>
      </w:pPr>
      <w:rPr>
        <w:rFonts w:ascii="Courier New" w:hAnsi="Courier New"/>
      </w:rPr>
    </w:lvl>
    <w:lvl w:ilvl="5" w:tplc="FA703C8A">
      <w:start w:val="1"/>
      <w:numFmt w:val="bullet"/>
      <w:lvlText w:val=""/>
      <w:lvlJc w:val="left"/>
      <w:pPr>
        <w:tabs>
          <w:tab w:val="num" w:pos="4320"/>
        </w:tabs>
        <w:ind w:left="4320" w:hanging="360"/>
      </w:pPr>
      <w:rPr>
        <w:rFonts w:ascii="Wingdings" w:hAnsi="Wingdings"/>
      </w:rPr>
    </w:lvl>
    <w:lvl w:ilvl="6" w:tplc="F454DC50">
      <w:start w:val="1"/>
      <w:numFmt w:val="bullet"/>
      <w:lvlText w:val=""/>
      <w:lvlJc w:val="left"/>
      <w:pPr>
        <w:tabs>
          <w:tab w:val="num" w:pos="5040"/>
        </w:tabs>
        <w:ind w:left="5040" w:hanging="360"/>
      </w:pPr>
      <w:rPr>
        <w:rFonts w:ascii="Symbol" w:hAnsi="Symbol"/>
      </w:rPr>
    </w:lvl>
    <w:lvl w:ilvl="7" w:tplc="78888658">
      <w:start w:val="1"/>
      <w:numFmt w:val="bullet"/>
      <w:lvlText w:val="o"/>
      <w:lvlJc w:val="left"/>
      <w:pPr>
        <w:tabs>
          <w:tab w:val="num" w:pos="5760"/>
        </w:tabs>
        <w:ind w:left="5760" w:hanging="360"/>
      </w:pPr>
      <w:rPr>
        <w:rFonts w:ascii="Courier New" w:hAnsi="Courier New"/>
      </w:rPr>
    </w:lvl>
    <w:lvl w:ilvl="8" w:tplc="8716BA2A">
      <w:start w:val="1"/>
      <w:numFmt w:val="bullet"/>
      <w:lvlText w:val=""/>
      <w:lvlJc w:val="left"/>
      <w:pPr>
        <w:tabs>
          <w:tab w:val="num" w:pos="6480"/>
        </w:tabs>
        <w:ind w:left="6480" w:hanging="360"/>
      </w:pPr>
      <w:rPr>
        <w:rFonts w:ascii="Wingdings" w:hAnsi="Wingdings"/>
      </w:rPr>
    </w:lvl>
  </w:abstractNum>
  <w:num w:numId="1" w16cid:durableId="292710047">
    <w:abstractNumId w:val="0"/>
  </w:num>
  <w:num w:numId="2" w16cid:durableId="2087846562">
    <w:abstractNumId w:val="1"/>
  </w:num>
  <w:num w:numId="3" w16cid:durableId="2111926632">
    <w:abstractNumId w:val="2"/>
  </w:num>
  <w:num w:numId="4" w16cid:durableId="282657471">
    <w:abstractNumId w:val="3"/>
  </w:num>
  <w:num w:numId="5" w16cid:durableId="1638603417">
    <w:abstractNumId w:val="4"/>
  </w:num>
  <w:num w:numId="6" w16cid:durableId="668486013">
    <w:abstractNumId w:val="5"/>
  </w:num>
  <w:num w:numId="7" w16cid:durableId="535898434">
    <w:abstractNumId w:val="6"/>
  </w:num>
  <w:num w:numId="8" w16cid:durableId="16819311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TrueTypeFont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8F1"/>
    <w:rsid w:val="00001A41"/>
    <w:rsid w:val="00015F0E"/>
    <w:rsid w:val="00120F06"/>
    <w:rsid w:val="00281D41"/>
    <w:rsid w:val="004B18F1"/>
    <w:rsid w:val="005F46B0"/>
    <w:rsid w:val="008328A8"/>
    <w:rsid w:val="00967B6C"/>
    <w:rsid w:val="00BA1864"/>
    <w:rsid w:val="00D968BF"/>
    <w:rsid w:val="00FB2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01B34"/>
  <w15:docId w15:val="{97F03A85-E5F2-4A0D-B0C9-1632CB898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
    <w:name w:val="div_document"/>
    <w:basedOn w:val="Normal"/>
    <w:pPr>
      <w:shd w:val="clear" w:color="auto" w:fill="FFFFFF"/>
      <w:spacing w:line="320" w:lineRule="atLeast"/>
    </w:pPr>
    <w:rPr>
      <w:color w:val="616261"/>
      <w:shd w:val="clear" w:color="auto" w:fill="FFFFFF"/>
    </w:rPr>
  </w:style>
  <w:style w:type="paragraph" w:customStyle="1" w:styleId="divdocumentdivSECTIONNAME">
    <w:name w:val="div_document_div_SECTION_NAME"/>
    <w:basedOn w:val="Normal"/>
  </w:style>
  <w:style w:type="paragraph" w:customStyle="1" w:styleId="divdocumentdivparagraph">
    <w:name w:val="div_document_div_paragraph"/>
    <w:basedOn w:val="Normal"/>
  </w:style>
  <w:style w:type="paragraph" w:customStyle="1" w:styleId="divname">
    <w:name w:val="div_name"/>
    <w:basedOn w:val="div"/>
    <w:pPr>
      <w:spacing w:line="1000" w:lineRule="atLeast"/>
    </w:pPr>
    <w:rPr>
      <w:color w:val="3E80B9"/>
      <w:sz w:val="80"/>
      <w:szCs w:val="80"/>
    </w:rPr>
  </w:style>
  <w:style w:type="paragraph" w:customStyle="1" w:styleId="div">
    <w:name w:val="div"/>
    <w:basedOn w:val="Normal"/>
  </w:style>
  <w:style w:type="character" w:customStyle="1" w:styleId="span">
    <w:name w:val="span"/>
    <w:basedOn w:val="DefaultParagraphFont"/>
    <w:rPr>
      <w:sz w:val="24"/>
      <w:szCs w:val="24"/>
      <w:bdr w:val="none" w:sz="0" w:space="0" w:color="auto"/>
      <w:vertAlign w:val="baseline"/>
    </w:rPr>
  </w:style>
  <w:style w:type="paragraph" w:customStyle="1" w:styleId="divdocumentdivSECTIONCNTC">
    <w:name w:val="div_document_div_SECTION_CNTC"/>
    <w:basedOn w:val="Normal"/>
  </w:style>
  <w:style w:type="paragraph" w:customStyle="1" w:styleId="divaddress">
    <w:name w:val="div_address"/>
    <w:basedOn w:val="div"/>
    <w:pPr>
      <w:spacing w:line="420" w:lineRule="atLeast"/>
    </w:pPr>
    <w:rPr>
      <w:sz w:val="22"/>
      <w:szCs w:val="22"/>
    </w:rPr>
  </w:style>
  <w:style w:type="character" w:customStyle="1" w:styleId="adrsSprt">
    <w:name w:val="adrsSprt"/>
    <w:basedOn w:val="DefaultParagraphFont"/>
  </w:style>
  <w:style w:type="character" w:customStyle="1" w:styleId="divdocumentdivheading">
    <w:name w:val="div_document_div_heading"/>
    <w:basedOn w:val="DefaultParagraphFont"/>
  </w:style>
  <w:style w:type="paragraph" w:customStyle="1" w:styleId="divdocumentdivheadingParagraph">
    <w:name w:val="div_document_div_heading Paragraph"/>
    <w:basedOn w:val="Normal"/>
  </w:style>
  <w:style w:type="paragraph" w:customStyle="1" w:styleId="divdocumentdivsectiontitle">
    <w:name w:val="div_document_div_sectiontitle"/>
    <w:basedOn w:val="Normal"/>
    <w:rPr>
      <w:color w:val="3E80B9"/>
    </w:rPr>
  </w:style>
  <w:style w:type="character" w:customStyle="1" w:styleId="divdocumentdivparagraphWrapper">
    <w:name w:val="div_document_div_paragraphWrapper"/>
    <w:basedOn w:val="DefaultParagraphFont"/>
    <w:rPr>
      <w:b w:val="0"/>
      <w:bCs w:val="0"/>
      <w:caps w:val="0"/>
      <w:color w:val="616261"/>
    </w:rPr>
  </w:style>
  <w:style w:type="paragraph" w:customStyle="1" w:styleId="divdocumentsinglecolumn">
    <w:name w:val="div_document_singlecolumn"/>
    <w:basedOn w:val="Normal"/>
    <w:pPr>
      <w:pBdr>
        <w:left w:val="none" w:sz="0" w:space="7" w:color="auto"/>
      </w:pBdr>
    </w:pPr>
  </w:style>
  <w:style w:type="paragraph" w:customStyle="1" w:styleId="p">
    <w:name w:val="p"/>
    <w:basedOn w:val="Normal"/>
  </w:style>
  <w:style w:type="table" w:customStyle="1" w:styleId="divdocumentsection">
    <w:name w:val="div_document_section"/>
    <w:basedOn w:val="TableNormal"/>
    <w:tblPr/>
  </w:style>
  <w:style w:type="paragraph" w:customStyle="1" w:styleId="divdocumentulli">
    <w:name w:val="div_document_ul_li"/>
    <w:basedOn w:val="Normal"/>
  </w:style>
  <w:style w:type="character" w:customStyle="1" w:styleId="divdocumentulliCharacter">
    <w:name w:val="div_document_ul_li Character"/>
    <w:basedOn w:val="DefaultParagraphFont"/>
  </w:style>
  <w:style w:type="table" w:customStyle="1" w:styleId="divdocumenttable">
    <w:name w:val="div_document_table"/>
    <w:basedOn w:val="TableNormal"/>
    <w:tblPr/>
  </w:style>
  <w:style w:type="character" w:customStyle="1" w:styleId="singlecolumnspanpaddedlinenth-child1">
    <w:name w:val="singlecolumn_span_paddedline_nth-child(1)"/>
    <w:basedOn w:val="DefaultParagraphFont"/>
  </w:style>
  <w:style w:type="character" w:customStyle="1" w:styleId="jobtitle">
    <w:name w:val="jobtitle"/>
    <w:basedOn w:val="DefaultParagraphFont"/>
    <w:rPr>
      <w:b/>
      <w:bCs/>
    </w:rPr>
  </w:style>
  <w:style w:type="character" w:customStyle="1" w:styleId="degree">
    <w:name w:val="degree"/>
    <w:basedOn w:val="DefaultParagraphFont"/>
    <w:rPr>
      <w:b/>
      <w:bCs/>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left-box">
    <w:name w:val="document_left-box"/>
    <w:basedOn w:val="DefaultParagraphFont"/>
    <w:rsid w:val="00120F06"/>
  </w:style>
  <w:style w:type="character" w:styleId="Hyperlink">
    <w:name w:val="Hyperlink"/>
    <w:basedOn w:val="DefaultParagraphFont"/>
    <w:uiPriority w:val="99"/>
    <w:unhideWhenUsed/>
    <w:rsid w:val="00001A41"/>
    <w:rPr>
      <w:color w:val="0000FF" w:themeColor="hyperlink"/>
      <w:u w:val="single"/>
    </w:rPr>
  </w:style>
  <w:style w:type="character" w:styleId="UnresolvedMention">
    <w:name w:val="Unresolved Mention"/>
    <w:basedOn w:val="DefaultParagraphFont"/>
    <w:uiPriority w:val="99"/>
    <w:semiHidden/>
    <w:unhideWhenUsed/>
    <w:rsid w:val="00001A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kedin.com/in/chennamsetty-santhoshi-rupadevi-240769270" TargetMode="Externa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RUPA CHENNAMSETTY</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RUPA CHENNAMSETTY</dc:title>
  <dc:creator>Santoshi(Rupa)</dc:creator>
  <cp:lastModifiedBy>chennamsetty santhoshi</cp:lastModifiedBy>
  <cp:revision>6</cp:revision>
  <dcterms:created xsi:type="dcterms:W3CDTF">2025-03-12T03:32:00Z</dcterms:created>
  <dcterms:modified xsi:type="dcterms:W3CDTF">2025-03-13T16:32:00Z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f237374d-5b9b-44d9-b6ab-81a1e3dd271c</vt:lpwstr>
  </property>
  <property fmtid="{D5CDD505-2E9C-101B-9397-08002B2CF9AE}" pid="3" name="x1ye=0">
    <vt:lpwstr>+FEAAB+LCAAAAAAABAAUmsWuwlAURT+og7oN6+5GO6Pu7l//eDPSBBLuPWfvtQiwyMAsK4oUjiIoxqEoQiA8ipEkw1AQh2LaRd83x18kFMs6dHFYL8t8pF4PUYOL8NIylpS0itl6uN5yBJWxpL+4fpINPcKTNM+JaoIef/vfdWqXh2SQI9qUVXE1paW/fIkk98tTr7UC0gQL41ej9eu0BtAOKsSuHbtSZO/8wIfVnqri4xuWV6N+SFapCBl9SCE</vt:lpwstr>
  </property>
  <property fmtid="{D5CDD505-2E9C-101B-9397-08002B2CF9AE}" pid="4" name="x1ye=1">
    <vt:lpwstr>Lda8BZu4hLAXVa/FKbci8Qo6Mc0PznsoJhI1+bX53tw19Z8X78ju0hEGQEJv1+MUH4NO+0u3JD6SvgOnx1u3qSHBnbwtfTmBic5WdtHq/LSfKle6OOUIOGyHxZTjGGcbeHQst7MUtO9CXo5MwOuhqF54ZI2yuILS8PnoAe/MOsa2YpybJ+ZkDyoXqANWp5PmpSZYQvvKUK0V68rTU+uhOXRVXmh7IhdMcFPFr2vzdtYdlvhelnBPTTm1iPS5eKF</vt:lpwstr>
  </property>
  <property fmtid="{D5CDD505-2E9C-101B-9397-08002B2CF9AE}" pid="5" name="x1ye=10">
    <vt:lpwstr>1UrkkoS9bPdU4ROR6QUYdmfdnBhyYrKapFy9SeplYMt69bVwLM7BUXAGvRY6tJdTxfDgF93oDjEfZmEVxdbtA4EDVngLCXAQdGCa9kVP94gbDTgU0NcU7jLrd82ya+sxBNq7jYkBQtgh6ty44MP+YB9sp61zMXdTzdEI/zVBK0hQntlkENacH9Qb/7PsY3Cm7OXRBtxd6vLNYAP1egYzKtx2mScqCYeIZ83x/oIl44FQclU36nrdZ906gFyBnh5</vt:lpwstr>
  </property>
  <property fmtid="{D5CDD505-2E9C-101B-9397-08002B2CF9AE}" pid="6" name="x1ye=11">
    <vt:lpwstr>KAzvcJSrvi4vwUgvUQJ64/BUYdh6SmTYu727CJbSHiYR4IWn9KQ01mBnvZUo1LK3EVFTOOZGvBJoSNBuohqqsDiJu68JSVDyDt55ifwhhaSjKYs0mKAmuM2SEbSHT6HZhlQfc3sjr9lR5QV07wVTrHmhR1H6AOvN5zV3X+e7+BC6IpK/auZkBbCDARWPGleOOHAMzwwE9DqYHbTSqAyFJyXc4V/Pgc86XiIohlxZiH0EamcV1NA9C2QBWkrMVR0</vt:lpwstr>
  </property>
  <property fmtid="{D5CDD505-2E9C-101B-9397-08002B2CF9AE}" pid="7" name="x1ye=12">
    <vt:lpwstr>p8nIUOWMIk/MtDDHoj7tveEBg8JeFOEHfwPQ10fsDVW+wc5vi+d5UEbRMWkdnv528ecUFx0cl56CgQDGwSr4uOz7nX/PSOf7zZhOGujWa6iErSRWLRSfgDi6ksOng/gJkbUKPj9S22XthL0W8a2RaY1YQI0TcWKlvFK3bsnQOBM6cYVFmr8/F3vAstee15Bpn/6jooQ67WSEp+pp3foikS5Ek2DwUXKh6hIg4xxZSn1b5Z9DYi4TbzOxrXE/3N/</vt:lpwstr>
  </property>
  <property fmtid="{D5CDD505-2E9C-101B-9397-08002B2CF9AE}" pid="8" name="x1ye=13">
    <vt:lpwstr>+gGwCBqgq5xUtevA9e9yKKXcW5pN9+3JP4nI/5OBlK+DACjO+kPPK9LjRjatGK7h9SuF4c/A0Mwx8IHB4YFIcyxywhMRlt1Yu/eOuiCM/7aPZmvzYLK1sa0zAfHPsyzbRbrTwQP1M142YIT8KqBAlQ4lLDgc695PCtGJMecEQwO9MfYL8k1p5n3AgSETjHR9zMjauz6OLyvC7+yVxMW0dxudL8LGLF5NievSj9Nw/aNkDgzbcnx+TR96PjLl+kk</vt:lpwstr>
  </property>
  <property fmtid="{D5CDD505-2E9C-101B-9397-08002B2CF9AE}" pid="9" name="x1ye=14">
    <vt:lpwstr>22+iYlwWHmXJo+o7vAZN5QMZOc85rXERIUrhNB2N0+6860mns+DrvWyoDqBmDQrxJwIV/KX7nvs8a548S2u2jS20Bc4A6wfrpSnL6fAuo88kH5E5a/RhYlI3IuBMcUcdXMnBHphMl6aWfWykV95RuJd5LDdkWBN48neCUEvvpPW2JBS47cRZ2AHLgVu+UBdQRQE5Dpc0aOGBz4NHxMs3yqVCJ+HeqX2BsMNNAL7fzZqmUuu/fuhnI7b567pXUeL</vt:lpwstr>
  </property>
  <property fmtid="{D5CDD505-2E9C-101B-9397-08002B2CF9AE}" pid="10" name="x1ye=15">
    <vt:lpwstr>4PqEzhWthbYKEWiAumHswQ5fOhuqm4TrcV8mmGKj7sKtmDO1o8TwmGrlnJWLBWSpA2xADcGwpIEh4KrEONigDvuA0da2w+ZJ8kRFZC81fwoIARUkECJ9BcspY9a0WPp6/It8M4lUC69O4bjNHrQq1XKc58Z2B9k6ajjgzLx8Tvws7kmsrb+KSEo+Zvp4g4YBvVUnOPG0IZDYLWyACj1qzpyGx2GctSaDwHxPdJq4MiRrLCWBlA/fLPtlDoMlZWn</vt:lpwstr>
  </property>
  <property fmtid="{D5CDD505-2E9C-101B-9397-08002B2CF9AE}" pid="11" name="x1ye=16">
    <vt:lpwstr>fY0lW8E4ROzlBvWbfBNi5Kki28ZPavsi6rP7xYOEgEWHfzW1/BybayONjR50jEIQSGveo/jKE9a4gjBdp9pM2tsImeAy7zg8uCX5XR5xAPeJ/6FduTOTK002pILD6RRNYIiI4qVSMg06sA0LyNfUruvwCiMjsOEFju/GIcRqOpyM4YQOFi5+WwoxwrkoEwqnx34YpTXJKIiK6QS/NsNVL9zA3BdOBPRZZTVY7kdg/VKI4ULzjc96e8++i5tuxHL</vt:lpwstr>
  </property>
  <property fmtid="{D5CDD505-2E9C-101B-9397-08002B2CF9AE}" pid="12" name="x1ye=17">
    <vt:lpwstr>c8o7KPtXKO/WLk30x+kz165cE/C4fDGg/emgWsGtYzCTAHs95qeFUMowL52tCmNL0Dyugh2bAmSB7Xfaz/g8jCZGDTeb31SnaAlvxrvMjSaOvLgu7RXcB4Ygbnhpudf/ybLGNR3f6r6mwzw5E32sltzS5l621FaVHdDbSVVNPuD6+LEUM94S9wPwjCYGRO23aa+NvXojnKp61qY9nD26nQpyEg35PWj1ZtsNKWeLysRc9kadm1by0PPlWqYEFAl</vt:lpwstr>
  </property>
  <property fmtid="{D5CDD505-2E9C-101B-9397-08002B2CF9AE}" pid="13" name="x1ye=18">
    <vt:lpwstr>Sn6ZFLvw2PIHC3KpJ/aRpZFDeFfoJ0FRlwZhpkdn5EdDL4SQz4NaG7xtUh9kMCqKa231sFmTYtwk+agwVWGWwxoVhLVgn3Ut1gOba/DPXN1ytUeX/dRI1Z2BAidXd8w4Pvr8w+S/YTmnqEesh6tiKgquYOWiADRhfwvz+x023DLNHRTafCw0m22I4COsqzzENzpBb9zYO5Q61Q9rP/u35G5tM5JqYGBIjcF5/RPvoKOPE7K6qEc3kv77EV2yj1a</vt:lpwstr>
  </property>
  <property fmtid="{D5CDD505-2E9C-101B-9397-08002B2CF9AE}" pid="14" name="x1ye=19">
    <vt:lpwstr>t0kmoqof98F9Xm14OBYKjc1JjmX/ICaPX6nL3tXF+tKyuCZqZIKEVthz5tfVxodyeNX4zkF2JfdXmEGg/3RetYrovIH/sdV5f3tNL5Gla2Qsofm2iIgKYa3LeoADODQuF8WRQfpt0uOUc7tqke34M4g9nGEM+KAk1E6Y94LULfZQjC5B8blKXUzBt9JNTi3H1tWfp3eHi8N4OI0Of6NIerl4CZ6CwPqK/BDcrHXgHoNVI0IUBnOKlik7j86Y1M0</vt:lpwstr>
  </property>
  <property fmtid="{D5CDD505-2E9C-101B-9397-08002B2CF9AE}" pid="15" name="x1ye=2">
    <vt:lpwstr>TM9xCpsl950D7eWE4qfkjNc45VF7dsidMYTRAAlGT9EYTQLvDTjM/n5bNEQscJfMb6ufeedo/a7Y6f6RQS29TeBv8qWH/7pLMn8XXNvpUsihiEdPzxbeX41Lq6v7hpOlxdQB9/2j2mACDUxKNFqAji4gX9e6s7tTABwBGGCmWO2lqt5xzU4IVIAwSWRrlcnPrP8UrtkaKnoW4P8Yr0d1iP3nFXJH5Ye6j6lzbAnq3EFmPRK7CEdv+MHTJt/qDVB</vt:lpwstr>
  </property>
  <property fmtid="{D5CDD505-2E9C-101B-9397-08002B2CF9AE}" pid="16" name="x1ye=20">
    <vt:lpwstr>ltChWTwFZfrrxER2K7kfjX3hNHW+rSRUpGU45030Rg/kby+PcXGEi5S0fqs6PmNPusucOzzP5YZfChjPyPwlEirutB1FsYwpGwQG4CzHMprzCFXA8qiCU/sDQ6v5sA+xZcZ7j29+AA2L+mk6GqUzfhI1zdpwSbuvv+lZy1JknqzyRS4ZOyDTr7LqQ54M8ZrorzWTNrofn7dBy2Ewy0lbCWJmdgU9kIROZRd8CQzIE0l9GJKY3U7lDX/lD0Nt0Y3</vt:lpwstr>
  </property>
  <property fmtid="{D5CDD505-2E9C-101B-9397-08002B2CF9AE}" pid="17" name="x1ye=21">
    <vt:lpwstr>3lIEz4/2TEao5bNVumcnnWZMVkPvNQH61vDHffc1SN0wNZGOIluzuCkoKQhnV7tRrD/rqbH84BrEeCEwqmGKQSoxMESDrOAu/Y5wD6jG0OjTWDF6UysgD3V5PX47Lxp7G7OerS0BifBDXOVWwpNZ4QCCCfB0095+1mKjTuC0k31ACYfuv5/DT0AkcM+WR2E8iI+y5qvtUwH38fa4tuKYM6NZ2NRJyT5ypKWceWdXgGzTdEw3fMkC2a54uxti8bl</vt:lpwstr>
  </property>
  <property fmtid="{D5CDD505-2E9C-101B-9397-08002B2CF9AE}" pid="18" name="x1ye=22">
    <vt:lpwstr>tDDOc+1rN9TByxghKjf5j1kXuNnEEQXi9e2SY9LObGP0+Rb9Rn5CETA29NY13cDGFsFvyBeGx3H2ueuikCGEJVyK8oClMFmk6n9og61tEWzwZBmIbIxe9hPkfIbTvBTI3OYBLrkCNZf/qVJ3CE+QVcfZphSoJpkPYxVQ3Us319DaAJJAC9amLLaSifurIohhbahJ4jfKXY3jdW3JiNyHsaBG2mTzwftULyEm0qApo3cZgXJUNp0m6sSzrxJesrO</vt:lpwstr>
  </property>
  <property fmtid="{D5CDD505-2E9C-101B-9397-08002B2CF9AE}" pid="19" name="x1ye=23">
    <vt:lpwstr>tHeWvLzm2JWjFoTstQK5WrXDMcUgee4YnuZRKUWXOEEoNjBE10cQ1lFjVVHPhAGsjiBN8eoy18v+JUBHDukue6Np8AAydk/QdEFLqxWEecG9sXk+WAzsWtJcBdef01z7fvAny/XgVrvZ/kFLwXbWymSeL3EfI4zbC9JR+8xTn8YnFodD/vEuKtWJbWFGv8SMKE4UXlIc+HQQoR55zw7LvYjinUJB4N7hV3r4CqJCyKKlBBy+zkw9MOGo++L2KzQ</vt:lpwstr>
  </property>
  <property fmtid="{D5CDD505-2E9C-101B-9397-08002B2CF9AE}" pid="20" name="x1ye=24">
    <vt:lpwstr>wN7aM82Rvyh27WfoU+bksflhdeCXYily4/E4rGWYo7BEIJK1DAsdvMcJJp01g4v1BfhiUSpQ3lmT2P2NxT+NADsPNnDvr7eLSCYtrkWe6ypJN5nad3Kf5GO6qZvGSbw1lfKjA8rPGGWHDeDH1laaTg3emVMwLWujVdFIES8fx8gyDZK4H9N3Wk0u/cRBY3YrSUdpQUDYdO+nhodhUsq4NCsoTBumgW50+b2dlnwvbff5/raMi1loR6Lx9VcPSWX</vt:lpwstr>
  </property>
  <property fmtid="{D5CDD505-2E9C-101B-9397-08002B2CF9AE}" pid="21" name="x1ye=25">
    <vt:lpwstr>AVre3qj8t/c+tHu82fnebS9eyDAqDH+nM3V4WJleullHqb84nqrIbrEmGn6RfrrfdKUH2+m6th3HrGd5Q7v9UY/EfBO/x6+buZH/SolQzFmmHptRqo17i0pfA4GoufzxLISpT2l6/zut7BpQwTZwxVLNBEFNXfhs7AyxWaJgFmkfxmTjsCOV0nKkinh8MFGPaxfSrfzz5MUonm8Hr80SWZGLSKK+Q/dRoD6zZfj+Ee3GaAzHJLDKH6UBO6QaNPy</vt:lpwstr>
  </property>
  <property fmtid="{D5CDD505-2E9C-101B-9397-08002B2CF9AE}" pid="22" name="x1ye=26">
    <vt:lpwstr>NaSrxNjmjtK72+ofh2BRTlwR5BMF6FloU31g7Dmu21rs1OSVvMktFoZhYfIB/WcaY1bgO5J36cMZmzIIyfe4PjzfK1l/1AuD/S80unASMPHKqnY6yApCWeV01XqtK9H3FzJ87paTplHsZ0ME0p1MCQK2rbNxPEnNTSvsGAFA4NIAWgASKkgCfDbtNjkxJOpl7/cyDVRXIP9lVNqtLrAWwLnIOGZfXGeKPUrWMZfe3aXbdEUiIxrm/WKo75vH6wH</vt:lpwstr>
  </property>
  <property fmtid="{D5CDD505-2E9C-101B-9397-08002B2CF9AE}" pid="23" name="x1ye=27">
    <vt:lpwstr>2x6objhbiO1l9eAVoMAJani1FKewiXCnXWTNj/h+VbxsWElQgjTK1YH8AmlfF93QvgKOMmsu9QMhi8oxW8hhniSigckOak7k2ujVhYGfkC38YWir7CLc81i2S/F1cYrvwlC5P3QNsSnmLb3Eo1pqBDhxyshbu6B05iWmVu4iN2504idoSWMICCllWyz2SqOX9zYNCfZT0Gib+ZC2HXdpJyyDFwt2Tf8TrD/nE3U4j2975D4U9Jm+Ez8M1kbY3fy</vt:lpwstr>
  </property>
  <property fmtid="{D5CDD505-2E9C-101B-9397-08002B2CF9AE}" pid="24" name="x1ye=28">
    <vt:lpwstr>F4zY8lOXNS7/EC1Pou/AoAjGW9dldD70DJN+TyoR1CW53F2ZERcqPWU5tS1zqFuMdT4DNCMOvDiwxMt85aaYR/JqnxI661KPh1GRmaFAJY2VaEoeWAFh6TgCDUEB7Y+jhgPgppQD+vMinTWolF2Kias+xCJlRIjrXbY5P0wq0YLj7Tf2ywD+GW9p8lstxATrlz9V6YHYsLK1qFO6mqEO4n9B+bdd5fWIP1vCJDzLcysl2scMfE88MOogEH6+tBK</vt:lpwstr>
  </property>
  <property fmtid="{D5CDD505-2E9C-101B-9397-08002B2CF9AE}" pid="25" name="x1ye=29">
    <vt:lpwstr>LY66/HmR37tT4KYhK3s/EyfvEx8sXcYlW5qUHRBIs3MH9qAsXtds66J26XKrrjb/PID8PiOFKLPjEjNYSodHg7L1JrnT48P2AH7DEBKLeGK8i147Pb3zyGCiVl7Z600rO+lxYxt9tCpM50I3zFaoduiLYEZAX6ovUU0qKniJj2mb9jkpTKoWkO7vl1ywq9CBfNLgyjqc/aDfVYV+0tPWavlU+cby6o54h74lJtr1tM2uShdY61Gz2HTY4x8V092</vt:lpwstr>
  </property>
  <property fmtid="{D5CDD505-2E9C-101B-9397-08002B2CF9AE}" pid="26" name="x1ye=3">
    <vt:lpwstr>5rFPM1ONzVMVQ7yZ0kfh1HZkgQ2uBqRZ0plAZynrKKOnLmtLC7N7ulsIu990O763fkcPHY4ltVwyAhexHA/G2MnahhEoTlUuk0+O8rLkl3SiZ9yRkTwdj5aVWyEFVXQuC7tsPJh6M/xvs34FTHBMC5k2XE00FEpf56JdH3BIaau+rdDZlTZsJOflChubrX4Hjn14rvU9Blb79l6Bkjx5Y36TmZGTK7eXFX7AAXdr3G8M+zrkHG+KjJc4HPHbH4w</vt:lpwstr>
  </property>
  <property fmtid="{D5CDD505-2E9C-101B-9397-08002B2CF9AE}" pid="27" name="x1ye=30">
    <vt:lpwstr>vZ/K8NiQ2vGDNiXTlMRzXj2V0MhzdllxS1zJPjTqjm+rV4vOdkqklpWLB1wrwfnw1jboP9iSMo3+6QMpGr6+9yb0al2FLqEz36btldRhT+q7flt7VsiLKZFxClv1+nTSpg1Sy3sOpeD4TjAksbVLmtok5OoIWAjX4Ed9C0doFH3KVT8lL6hJbrGdxCQQxwl9Kb5/5mDhy/98bn7QRGIEEtMLxJaXNwvMXDA+koLtR65S2N8WNsv+Uz0dGXQ7f/e</vt:lpwstr>
  </property>
  <property fmtid="{D5CDD505-2E9C-101B-9397-08002B2CF9AE}" pid="28" name="x1ye=31">
    <vt:lpwstr>QvHqQOkWb+6CGrwzENxPBJ9ytIhXolFMpzr9QTZMiec0cEEXkKuC4YEg75cyU0Ub4NfkzGksUMe6LMSWIVnM2Rpyv5Vt0wrzh36yimOvVksNuJSWR2JxqtD/W5FAms0kT4aUe8uAfuJcUI4p6Q+dOdvm19E4P8i6OdxP6dbfjo84RMT6i/6k9Cw4YhvwXw28zn1/Wqe3Kd7gieIXKBQPH3Ky6trqo0IebIPtN5pvXDkZR/kO/r4mi9pAxq/j65x</vt:lpwstr>
  </property>
  <property fmtid="{D5CDD505-2E9C-101B-9397-08002B2CF9AE}" pid="29" name="x1ye=32">
    <vt:lpwstr>YyNIHzY2UgbX5PztjgI3rLc0Wh/UbtiEe9ghVEbP26TwoCJBQ7XpaATc7gP1uSPqZScEYVA4HcZhE0769ikqrLxc5l+WfZ86qmoQIULt7XdlzIIdcTMfbESbtsfLxDIVd3Sj9kxI7rKwd0BPGtTM0AUrVDhX0NkryMbdR6lbnuuUiLrGc9vmcp7zxWl1EaF4CAcFuWN3VzXV7rnUvZvth9/j52Pqn5rJvFyRwvC274wZI0SobhglY/a5VJdjHsL</vt:lpwstr>
  </property>
  <property fmtid="{D5CDD505-2E9C-101B-9397-08002B2CF9AE}" pid="30" name="x1ye=33">
    <vt:lpwstr>xlBaqI18k9y7CARFJYpQrOE9Mz56pRjFSAzclFe0+Vlw7wvkGidrNgCIjPu59pesFWtQNhiJAGI9fvm2rId3PrSraCiLy+fDm8yFzn+37xutD/Ad57vtdNoyzmKvCIvpTuVlKrEQbB8iQwrjjW9hOkPgdWsFrcXB3dGq5vnIp9I6JpMbbqoLwo2kXKRvDgrRxlKJIzKEPr5IcujtNatou2wLdiCN+NrotMFhvy0NYbarSKvqozYcWe1Yi/bmZMp</vt:lpwstr>
  </property>
  <property fmtid="{D5CDD505-2E9C-101B-9397-08002B2CF9AE}" pid="31" name="x1ye=34">
    <vt:lpwstr>xhNBhFHAkMoQAwziTivDDVLTFp1nrR1my+Rt9GriEzDUOefr5Qr5FeZvk4HsCC4OZzhrTshKrOoKAgPnp75Alb7c+KpsToKX9SV8IgwYJ7zsAjyDVcvhTLiUF3XoNe+ndX1e5CXJhtfrHFdqkdNxYURJh1y5T1tLtlwYnKmUnpEYszrqpbbiMKGgHGxpXAO3cZ94CiVgX2sdi0Ux7mbl8N9Fm2SxW0xpupQDqTJ/O7mUI9yjs6Y9GdZb7Gpl/zs</vt:lpwstr>
  </property>
  <property fmtid="{D5CDD505-2E9C-101B-9397-08002B2CF9AE}" pid="32" name="x1ye=35">
    <vt:lpwstr>a9gDw/DRbXPnOdEK0yG/hpQY8N5oQKbNmWfUjnQ/Lbb7/wLVr+bGqfCo+6DPn0gGQ26+xnfvK60vWu01hsCdUQdjlyCjqmueUskjt5WBJtiekvf/SqSJOJS/xVH/LvAu+0syP709GJoZ23AbkhNmN+Ont0axkJYMpfoJKHORTmlR1hR5lpjIANCm3SkoSXKEYOa6eyC47NmuV8VjiJwLX5/GsDAIxsv9iJrfW1V9NnUcPkTUwRH36K1NAlD6nTg</vt:lpwstr>
  </property>
  <property fmtid="{D5CDD505-2E9C-101B-9397-08002B2CF9AE}" pid="33" name="x1ye=36">
    <vt:lpwstr>Bk498m2iVL/BtM4FxGSdYMFhllFMNap2r9/zEb7FmomjQ2KNFAc4fhoUzogKuH9EM+hrfzAhrOMsUvniWwVSYtvc1+1ONXTEHwLqjnKf4b3l/Q6U/B/5f7qwehIqmSx2CAmLxCvMMJ3fPZYc4fW0z6yIeyJMFx8U+nyjBZe8eOd/8yb7wSTWAFx9zXBQ96x+wKAw1yiMb3tbRdX3KJv+Gs837XpWEsGoijDzAyd40br3BIT2FQJa1BAU1sjJPP3</vt:lpwstr>
  </property>
  <property fmtid="{D5CDD505-2E9C-101B-9397-08002B2CF9AE}" pid="34" name="x1ye=37">
    <vt:lpwstr>8uO6oOwj1ZtHCW5Pi7yR+1WnrX/zQeHKCJsuXA9HOOA6dlVvhyoBJyJWgCu3GQ0wOobsekvQgSsgrn4YixKLY6T1N1yW31+b7cdrguXUKEyfY5a/4wixVY590CfVDwOythLUmf9IsuteQmLA3ICKEMwHbOU2o8r85Qn302ls+8a0uNqkl40XA3ub48SKpUkMUPnUOuE+BY9P3uQ1aVwja8C9yiByk1saKW1XhPQeOCteMHMHgz8cflZoSWezR01</vt:lpwstr>
  </property>
  <property fmtid="{D5CDD505-2E9C-101B-9397-08002B2CF9AE}" pid="35" name="x1ye=38">
    <vt:lpwstr>7IMaHtZjUSbyDTX0cgXXo7RbYEgfnl39mRfqBrpnogueqg94MPJlJNfuCr94R8jfhzSJ7UKyZHgZq2fMxCUfmyMJ9Y/wX18vXvROTA3JW9Vg8Ep+DdfYmutzriKAVO3LRjHEDtxcZSdN0xz3nwYzPzn0gL9zYxSJYIStYoQca3O3Cp2cKtIyhY3sD+hA+fh8X2x8lq3rwDMsyKjeH5KJX57ea+RVA2SKjdLBy7wf2Bel5OZfU+/H4Hr/VrihrRz</vt:lpwstr>
  </property>
  <property fmtid="{D5CDD505-2E9C-101B-9397-08002B2CF9AE}" pid="36" name="x1ye=39">
    <vt:lpwstr>UCrp3IR8qnuSRn8BsE9+6ovuXbDRxZ4jFBSR5i74UGRDxicoP9tvpEPuN8G9BozZL/gMPnUcTXxL3CBKdF8BYdbhlkjS8gfP5xEmHlyI9buzq+ZYUlVib5jsnWOPA9fxFNTXASKPrK3NuNP4icOJtWbXrN9Z2yf4g8eaSqhb8lK3gVgjpJUzcIMW3BD9YxntpyM4bCdMOVGUJquhjczV+Py3ZaABFcqpkwLZFTdrjOVGZrbXFNE/6IiFVBdcofz</vt:lpwstr>
  </property>
  <property fmtid="{D5CDD505-2E9C-101B-9397-08002B2CF9AE}" pid="37" name="x1ye=4">
    <vt:lpwstr>jZs5M+IOs5qzYQO/g88cc2YptQsvSQUrDy1TR3w8VUSx4K0LlzyCZ+IlR5Iz2QlEvq9wb+iZfivNU5y1iJNlhZZRkwMfX1/MGnA4ORuJO4c4wwSBuRVk3ObqWkVts994PN235e0dvWH2LryYBdfmY35htJ3BzTrS+aHor5rumw80DbEsgO+0M9KyW3RyDEA6Qt22Y9Im9RP66tTP2hIKHxLHajF6M/mzzgVnC6StRJxf9Q37fUBvsOBrJ8aGfvM</vt:lpwstr>
  </property>
  <property fmtid="{D5CDD505-2E9C-101B-9397-08002B2CF9AE}" pid="38" name="x1ye=40">
    <vt:lpwstr>qswUChqIuhS1xi+L4JDmQRCjOQS/JXCKb0u1KRF2JLK/oz6SAwJmRyOEsy6ckqqShknijW3YxMBvZQ33aClpH6seP5bP8A9cyQTMl1c7sz6eCsG5avwnYoBO+DWc+FNRuPb0PWEC/Whc1/osbcfjGDlofGXSP+z6wvsuV0ge2Gt/1UkMREdXQe/7kpP2+Sh840lVY3HBcjyIZ1zb5W6/ljVLmif8guNzcyaz+ljCDXZYRgQkdNgd3d2bVwkly7o</vt:lpwstr>
  </property>
  <property fmtid="{D5CDD505-2E9C-101B-9397-08002B2CF9AE}" pid="39" name="x1ye=41">
    <vt:lpwstr>tE7YYnkI972yxOcRR38g5LcZd/lv7dunUVKrgqL1iw4do4vdbCNYv7qFpvBhXK/Ianx0oNgHlN9yeMwYkO/ReLgVyZGN7h+sG4u6+dulMFbTLbTEVnI99+4EMATsCrVGZAK+EX+oNh0WHPidFRREpiUF/3UrTirtRfWLsvCadB5mzNrzH5Nza85DejJqkd/VrT1D3KcBwzDEy0CINPhY9YT0YkZaGxMbnFzokYnsQuhxehtNxUw3tVgrDjh7OOH</vt:lpwstr>
  </property>
  <property fmtid="{D5CDD505-2E9C-101B-9397-08002B2CF9AE}" pid="40" name="x1ye=42">
    <vt:lpwstr>sEE5x+7NwXyTlqcH4H+ZsBrX1JBHX5bNEqjBeFZ3fcFXnjjAL2kbqZTeLrrO9XkbyYAKb8tATFimfW5UAIvvguGz8Fi37yImxKetQzYMS9Bac0Rz6Pr7z4RiORRL3NN5dAaPfdqFOKvrSLWqThNOV2iNjpA3WsqR6+nRRtGDY5CP8000t38JxJeGAbxK187XIpySx9oo/mrQj/ynMys6GnpOn/j8IwxhIACZYTap777wES/zaoNoD+LrUIPSsNz</vt:lpwstr>
  </property>
  <property fmtid="{D5CDD505-2E9C-101B-9397-08002B2CF9AE}" pid="41" name="x1ye=43">
    <vt:lpwstr>whY3HNjbej2Q05XJe4/XmTgb4KyK5bNiCSs2DTo8UO32dGGXju3JZVWFUsKlPUTXsTYI9lUyPAnFQ304LQJglVXvBwcpfsG6uHE7BIDbGKEKDpx1/H5dJvYuJxoF2om6sGIVevLbp8NKaJYckvlq/5EITrAKhjOVja4zWfNT/VJGPBHrA3A5cC4eqTTa7KRipOnGhYVGm7PHSqK16As5RFG2b4f5hkFfNrYw3j2Z6T8c4poDvxIiuVrqbR5qGBC</vt:lpwstr>
  </property>
  <property fmtid="{D5CDD505-2E9C-101B-9397-08002B2CF9AE}" pid="42" name="x1ye=44">
    <vt:lpwstr>GroCepM4xHEgaBGLy8Ud7qo4UF1+cjZHvstQX7OBJNKT8zFePp7g4eTHwfMYfpaIs+Lxw/3GQ8t3C5gIvGErxGFlSqtA0Y452cVKPUuA74/YbnI7qCfvkrQMad8ABfbaQ2JEBmkDWfH90PQhWtQXPe/fIMAkrMwqyjCY7tuuWG7RdlVPhEU3c27QxnOIq0cfd2orWqy2BlTaXfO2DLVklMqHqBQ5YZscJqo+9rG8y3xUyWddSw50q9nr0ikMSL6</vt:lpwstr>
  </property>
  <property fmtid="{D5CDD505-2E9C-101B-9397-08002B2CF9AE}" pid="43" name="x1ye=45">
    <vt:lpwstr>AnZzH+8BYO7Z9e77Ja61l85KfEUymoE4fqn9okkLnOGsfSENAXQ23DScIzoy3GJYp/No6o6n0vJPdEcKx2M8Q1iBVef6IPrCe1IlG/FqH344a3cL0d++Vh7xuzbViGCDQOtt565rS0lXYcFcCvMRMa0x0CI3zfpBg8D2F/AYcRc3ii+2JsYWAQvUBqJHWPNlH0AMSw0uuAH03stZt8hPfinCcRKdoTdR0Ekx/Ov8ed2EmukXNlZ2z+F1Lpegi3z</vt:lpwstr>
  </property>
  <property fmtid="{D5CDD505-2E9C-101B-9397-08002B2CF9AE}" pid="44" name="x1ye=46">
    <vt:lpwstr>NqaRmMoooOXrcDjrTlR1X/8KUKJliZSB7qlt0AmEwDz0kGjYFYB61AlMPglrHN56Piuzib5l8xa9ZNdCY6rDpIVqDLLX+IiWjVrHlOwgqgsyiMOt/A2d03GYcatETLrps8BBDjJEXTyIclhMG6wcWquIZ24c8bO7hAcxtF2IXvoIsyVhqNg/hbo1mQq9OSMLB7Hwlv1ful0i0+6tQPnlnNNjZkVNYVLmZcrVFzE4Or+ZFLIyqOmjY+0amvcHaqq</vt:lpwstr>
  </property>
  <property fmtid="{D5CDD505-2E9C-101B-9397-08002B2CF9AE}" pid="45" name="x1ye=47">
    <vt:lpwstr>vtZw0v7kc1C3Z50wOaGEo/1EIp4prSBj3IKsO/x9YOUIkOB3oJkG2OP0Y0d58Ynw/BfTXC9hlCu+xW6Nkmi+AJPbY8e3bAxorl1x4ksdwtNRCrGawPak1Tl2ZrQ3EPZ6Fu53+yI4klS7xWUnn3FOoDCD8A4vGezsiZFv3Spc0E45OQd6zyk6LjWrrcO+75kLbEWq1+/G2TeyHbpd1wxy8ML9CjUyP5mnbqhSk+R5EfNXeRprvVTkMI0ojWiJSS6</vt:lpwstr>
  </property>
  <property fmtid="{D5CDD505-2E9C-101B-9397-08002B2CF9AE}" pid="46" name="x1ye=48">
    <vt:lpwstr>Z8cFyzSqkhSiGFWpvlH2eNpIykmfVLE4wqRVfzDzXMiHzVxtbHlC1ZwA7dckbrrzw7mv+/+vkz5icRSNTVdHvyqLJ7/zVv2gUYNmp40FLwzYSIeRxcnsxyEOPADy/nXvuEMBvkUa16PM4EsVdb5vPzR+obt//BwRUPcqAqhTFVk5x8HkfNtM6Auuu5brOnjFaQsiA7ytwn2Z2XemPHqJZGpDtLCB+BOMuGAzxrCm9+LnY99VjbaqXa9goSxVAdV</vt:lpwstr>
  </property>
  <property fmtid="{D5CDD505-2E9C-101B-9397-08002B2CF9AE}" pid="47" name="x1ye=49">
    <vt:lpwstr>6038neSbfjbKAGnm0+qPLvVkkwAyFH6oKdgFXMwZZGKTRAHG1NRXD68/cZwiNaF8b1l1mEN2ER366FVnvO5igdwWYLkBXnClZSA+3DPX7JJyR7MjC9LYoHf3EvujR4LiXS3PDEAzR26Q6eLJOek9WgbB+7WHcVzOHbSl9RGqm2mLuEX0moi+o4kwcdRj7XsPq1gbCyOx5q9/y8cW19Jg4ebojtoQQcn4NIQza7p3LFmUVS1OV5mmKbd745pkEk+</vt:lpwstr>
  </property>
  <property fmtid="{D5CDD505-2E9C-101B-9397-08002B2CF9AE}" pid="48" name="x1ye=5">
    <vt:lpwstr>xxwXdOsCYdu7ya4hMMdIkZ3+h79yolKyIdiMUzT3yUu7c++zPT0cdiVKsh/JdCLUmMZIIxfBO0e0U8JkZz8fbQAtdXFcumOd62Z4tZy8Pe+EOzrWBIkcfzCiCRvSLZ7VxWgglZokCUFNqjZ6eyAsI3ar4wh4IrOhFQTnyNe1Qh61MxBeb7gmR8wvfPyGO+SJDBqwCrnSsy6NyuWsEJNusuFkD10PKS+cnUxxnrJQ4wUXlhUwO0Jr0qmuq6301i3</vt:lpwstr>
  </property>
  <property fmtid="{D5CDD505-2E9C-101B-9397-08002B2CF9AE}" pid="49" name="x1ye=50">
    <vt:lpwstr>YN75+Im3mk2G5sDjY19XzfYaSmTZlJ3tVlF88ipkIsmEYUauo5o9VTWFWhq//0fPcsd6RNK9SjCxWwe4tkMAi1+qSrGQB9L0lNuimDvuiFfzOG+TaoIv8+I0oheBMK3B4l+UR+h5c6RlYI8umh9IpAiA/w5H0jWOKnNB3VkDSuEaUEll7iOr+++5aYwyi41eATXQ2gWrsjrRGELg0749PhNeEfOfBLWx7GJknrRBHGrcOOL5j13XtRX6MD9f2Hq</vt:lpwstr>
  </property>
  <property fmtid="{D5CDD505-2E9C-101B-9397-08002B2CF9AE}" pid="50" name="x1ye=51">
    <vt:lpwstr>oilitUzkzBqwL85rxZK3BKvMohsTV6kQT/eZomGE9TGLPWcLXC8vb3iYwVFwB9smDvJKgfJIey/cTEYLzgzSPiIh713gyRgxigx6xFNnBEjwb3Z1wOqoSnVzZyzafTW+ktoLo9pff5JIYVbKyS7Aa8xmuj4SBiUE1hdNXlQxzUEABWTQNDDSo/+O19T/iZrnAHaPtBXG/B0cJmi/eE/n9WdKu5JviwFybBGtsAnPziWC7F5YtyQNzswChhboUlU</vt:lpwstr>
  </property>
  <property fmtid="{D5CDD505-2E9C-101B-9397-08002B2CF9AE}" pid="51" name="x1ye=52">
    <vt:lpwstr>nsubLGwCh/jQUBELvcMP7fdKJwct5n3Eu6uwSjhSz3MaOXZNbcRmLbt5IooIQ+0OjewRyS6eFItQQfUN/bBrlMFMdgLFOVpsmXa1xXdTDpaoQOhS+gp2jSg7eNOIEIuxr/Qyj6Z+IkpIrgzEYrvmGwUEqVOOYVcNRdwLDe0H/EDgAvCVQ+on1aIpMbsX5l9oSsYv9uOur6nbyFO+zi/QHjQghy8do8T6oxvKMeD08+FeHThggp3BDs0F4oSMTb2</vt:lpwstr>
  </property>
  <property fmtid="{D5CDD505-2E9C-101B-9397-08002B2CF9AE}" pid="52" name="x1ye=53">
    <vt:lpwstr>8Dphv3l1+oGpPiIm8P/wGfDYoMoMUnIlSI2uT/b1EYOPbjUA5j8M8ww0gAxgqtaV+X3BrLMfYUhw5ar817XOiLmBNaTCuK25KA4G3mAXa3C8qoJGFi9GyDmW71pqRvwYiQFZb3WEmr/o6KNblxVywiuVfA05dgk/Cr0ZmR9kag7djmM1qmHphtx8ew+HkY6qwtaboO8O/hA9AYAkEJhXiBU0OdsdzLpz/PLUf9JGvJhxC6jmfuocTQwD3ZaRkTJ</vt:lpwstr>
  </property>
  <property fmtid="{D5CDD505-2E9C-101B-9397-08002B2CF9AE}" pid="53" name="x1ye=54">
    <vt:lpwstr>FroeibqyxfZdvAmUqp4oKZ1NoVauAPlTLXzr/PAox1g+nFggoBOlzFTYOsFioGEAPFw4sw1gpB3fqJQO7jmiwlFtQpF/ZNjcTF8FDnGMoxCC3LqB8D9CO4Txw5GRY8vnZOAt+H9rulvLC3eZzRgWWgCeXz16xbbwBZvuKjW0pSsH9YvLGPqkq1gtPHtNnrWBE3ypdMactV2UA+B08QLiKf6tRxFHYyLztEFEdQZck/pqQVXW+9NFMPaLR1aZl5g</vt:lpwstr>
  </property>
  <property fmtid="{D5CDD505-2E9C-101B-9397-08002B2CF9AE}" pid="54" name="x1ye=55">
    <vt:lpwstr>t5jNcoq3NEfyWdGejgm/Xpzrgdy/DDd6++Q/9gT4vWJ32jckNBRDqGAphhKZeSe0l3+FKK6DRc341+GM8C+Shz3p87PSIzU4QXNoFSQdiK8N9Fef0B8NImZ/1OKrY7ga7ZAEM4A42FwQqgdsLRVmC4wr8RNk4rvpcPW0+Pjit3na7F6vJ7ak1nd7iWFtp56nB78VqtPjoPROJD5LJkjj5fDn5xbamrNcFbgknmewjkdANOCNSU9UjO6T3hy8FdK</vt:lpwstr>
  </property>
  <property fmtid="{D5CDD505-2E9C-101B-9397-08002B2CF9AE}" pid="55" name="x1ye=56">
    <vt:lpwstr>P7TCD8BxmrlskpkplLcIq93CX0Rpt+krJILqxoweGrhX0xNUSFhKskwdtvRD3Z3ZSe40Y6ZIGy/XvaIcGt/PbyrCvIotq95z0cFXz2TpWoP3fDJVdgZ+iM5FoXcX74Bf31AvFevdRnbZQuRb4b9TURLmRh3UQtH5yZ+1KIo+NisjZORMnGAzIXgTCp0f3s2CmPqYUa8skZCERsVPNx7Jp6Y4Px8MNoS376gtnn5kcZX/9L2shfGCJZPFe6Kso5n</vt:lpwstr>
  </property>
  <property fmtid="{D5CDD505-2E9C-101B-9397-08002B2CF9AE}" pid="56" name="x1ye=57">
    <vt:lpwstr>9MTJkAYdvy+LjU7eQbBIJdBAM+1qo80ny3EXGm7jIgt83Q2DfADSwtxd79ekaZU82rk4O+KJdOAEnKR5IJCLOgqtTZFT9N1bcIEfhYzWtrZKqcO0fQSDerXKRXptXpnxXJcnVzswNtG6nAqjJVqwX5EJ3oYN5bUR7RiHMzLETzYullp13Ckf4udSNV9eY8L6lwa5lX4ETJJFUpiSuyUBFR0vLOf+0bQYjCofVko2mOaZ692edsVEQXIT68M97bK</vt:lpwstr>
  </property>
  <property fmtid="{D5CDD505-2E9C-101B-9397-08002B2CF9AE}" pid="57" name="x1ye=58">
    <vt:lpwstr>pRfHpWNBMFBe1EvQzlI6s79VFnY9XboaDhQ3Nofhixtot69nrxFsmfNwwudkyQZhjqmNrnO/qinPlwNlDuPZRX/Ktkax4yZixHRoOXji60msIasXSJKk8d5UT1LUYlDysboUD1OvTTU7iMnyoARiV+W8ZIQpXa4C4sRZiAL+H6nnVAFN1dU10cSufhwiPAusE4LezldKdZKLhiAUMkNba/xd+k0mvjQwzD4xLpy6oI2XOPZSZ4q+bSZpqnHGTo6</vt:lpwstr>
  </property>
  <property fmtid="{D5CDD505-2E9C-101B-9397-08002B2CF9AE}" pid="58" name="x1ye=59">
    <vt:lpwstr>twzVDpdl/60lePzQ6pxKj0P6aHfzfoM8hBQBkyGnWS6bnuI0idEQsB5r2q+yGnqvLdKCpyRlz2swAmR1x8/2k+3gNO2Q54qW5RSYsZ7pa7vk3hLYfbdlKbVeOa+mD74VudZ91cJO/hhCwjpqtbICkQ6fWmSTlvZkmqCblRM1NJQHlrgd/fv1x0DKZiZ2cs9JBOr5fbNrViOeQQvqbWD9fPzc/BmGOSukSbkskUIO8N7gZPJx66LL9adiEIgKqz7</vt:lpwstr>
  </property>
  <property fmtid="{D5CDD505-2E9C-101B-9397-08002B2CF9AE}" pid="59" name="x1ye=6">
    <vt:lpwstr>atHK58hq1Mb+NftE95UxUShX5LRh9O7/6yhu+7UMyLSsQIzgHamKY1fT953izhGikZTjK59sCuqcYZJ4Wkst2YnyrVTAQGZ88YP7UGBVm5zQnhB+C+l8vYWDXehGDKAAxZbxNzcR0xAyBDeVRiAaTJ8F6Z3lnXIcqDvBLtk7o1jfKijbq7IJ6U04I19lFQvkgpFMA7NX7McubxJb/xL2zCeTDWKZbiiUlv4Rh6zbZIq4cNjVptHh2A15YnHfjs6</vt:lpwstr>
  </property>
  <property fmtid="{D5CDD505-2E9C-101B-9397-08002B2CF9AE}" pid="60" name="x1ye=60">
    <vt:lpwstr>RTZVsWKXLPT2/2PgMX62TyQBtmfd8z0Hev9Lz5eA8fLpi8iYgGnYU2ASNfrFj9sza8xJUka0o9j70fsJo3x+EqdUGCfnHhu2yDWCXxhtKJnTUx83W561RAefNsuhOCtpKgJHZH5ILAFYXPlDELv6FXMyRSjrrngt+f2Rxxy3fDaWODYFs4CNP3EgPtm6wldByOpVwUnWGDif6doHohtP63+ni0Q7ukqPt6Y5LeCECX0/Ki7yXyhOePCMU4qJoKd</vt:lpwstr>
  </property>
  <property fmtid="{D5CDD505-2E9C-101B-9397-08002B2CF9AE}" pid="61" name="x1ye=61">
    <vt:lpwstr>aVCUVWFF1ejF8+u0MlLA2s00Ehmnb/JvaFIaPHImuTZX8Ee7Plg+TNbSgrgVf7DHxbnj2RZdQIu+izDO9bReMuHEW63xEF6N09Sj5rr6V1b+NE21zE95JjBvP2bJG4YItqmf7M8/yU1QDt6W20qnLx+xHpw3g3ZC88XrQJ4GE8/iODWwV88FBQOBIc1BiSwUx30CbbUQDuNYDk3nf4X6ToH6y+N8W/sQhL3/jJY+jOfrToFhjSEQd4kU5GpFHXu</vt:lpwstr>
  </property>
  <property fmtid="{D5CDD505-2E9C-101B-9397-08002B2CF9AE}" pid="62" name="x1ye=62">
    <vt:lpwstr>rP0ygzApSx8vR+c+ldsRKpMPfQBJJF8uqGRDq3tMjny5Kfn9ID3sZ/FcEc6TaE+HwS0KE90yfY0mc51e9yZS5ospLu69Xg6LmZmxCkTnHQwpSwsBxYA4F+kAfnSsjp13BWIaB8R/tUFJDyQajm51D9g9H4+2q+jVIWLhfY24g0yxdkrs7K1Ql4svqS6Pz0+hhrr7Xbj26CCodzU6Q28Z5WEULduRP3nMxkz4OjKvI4X4z3ECbSHoyg8odGMbbBe</vt:lpwstr>
  </property>
  <property fmtid="{D5CDD505-2E9C-101B-9397-08002B2CF9AE}" pid="63" name="x1ye=63">
    <vt:lpwstr>fuDCoclmdCF2HU5kMnItDVoFJvQqENCefDwzGbHjOwanrQlyyvE4gGXmNW42b5EdNYZ7zxJPzRtoyNr4NaiBsimCJVKwnoSGh9ouzIoez8AIFpleG7C8UbBCxa45iypSfwi5WXxWj+TWY7WXB8rACIhZqZRqPB5UsdgMeoBh3WRVl4bVCVyg3gBy9CIDD5O53KQO4AabZfzl6RloY/dLlVsy4Ue0jDANUpgIFQmEYhIMRLrkLJMwZOfH2OCNeJo</vt:lpwstr>
  </property>
  <property fmtid="{D5CDD505-2E9C-101B-9397-08002B2CF9AE}" pid="64" name="x1ye=64">
    <vt:lpwstr>tIW5sn0psI4ouJxMSeOGVzmAaJ3zk3t+rMuCGA46pDmOaTUbjF1qwftXetXXq1AxLG7R8BQIm01s5G/BcIqB7gIyteCMyu2zZvaDNosGYbU3+rY8R1KDi4i1ND4H8wF7NmNx69pla0y89qtKhfP5yThjFlCZPiKEyzRFg4uVX7bczNhLZO6XzkC/6txtSsEgxmgXiUCOQOiDOCnAO8N6/XAHtO20D4wg9UWEqBt5wojfc7tc5ty8RI9C81es25b</vt:lpwstr>
  </property>
  <property fmtid="{D5CDD505-2E9C-101B-9397-08002B2CF9AE}" pid="65" name="x1ye=65">
    <vt:lpwstr>JCN6Ga9f67fVDHJCHi/lLIfwwVGdJZPn9/YYoj4aym71lar1NcFaDtbIR9tHL6Wgb7gck7KvqyUf6PgzGrhe4AkVBSTz8U6Uq+W4/dH89GLNEeE/RO0ai5hGHUB1qQdVVizNQ+iX5xWR8Uk/eB1ITeA9HLYvlusRlSd8hnt0X1UJp7pVJpzTFWKiHquMVhliGO5+kbr09ttNGuTYj1tPUTfxBdkBkjKdu2JtaEvKV7d3EM194Lh7Jvuht7Sqe05</vt:lpwstr>
  </property>
  <property fmtid="{D5CDD505-2E9C-101B-9397-08002B2CF9AE}" pid="66" name="x1ye=66">
    <vt:lpwstr>OmcftghegnviXiEhFJo8Ru4kY2sH7JP3xlJj3GVRG2lZOWeUun0H0AWMJpdp4QVLK7n3uklvCGadZU5CpuGDmlKEKFgpILrWuHQzpVpP0j2c/9zI8dWV3wvM8ydfnelVzY4S8wzupH4DjBE378QmwDTl0uaKjX9LFFiieB2+5GqGhuBR0+U07/VXDeupICQRT9IAIGPwQb4L33ZHhvBg9fv7wYCXWXquueI0QLSk+0DDjaw5VB3CpDHa29+4AfU</vt:lpwstr>
  </property>
  <property fmtid="{D5CDD505-2E9C-101B-9397-08002B2CF9AE}" pid="67" name="x1ye=67">
    <vt:lpwstr>b8eYhr2253ezpoHFfo14OpIw8EeHsVHbFZn49dL+hvjks+qGnlSfeJz4kORzKaX0oLy9tH2ZzczgEtJnpi0igOOzIweak32+QEtR8gzeB916his6YewbjQub4Fd3oqjTcQWT6aSVGoDYrhcFJjLrW2D3SSR0K4Ao4ZYC1GFI3jHq4CgJn42Ev9hniKOXS3QlT3kjXQ/YIsxxQ5VJnlN/QRYD9IZJRyBEJ+lf/tpYFmGcqowLKza8SjHi/yYCGt/</vt:lpwstr>
  </property>
  <property fmtid="{D5CDD505-2E9C-101B-9397-08002B2CF9AE}" pid="68" name="x1ye=68">
    <vt:lpwstr>S7iobAIgu/wXKf2tk8fN3DfWsX+QmwP51bd2uXx6tJEihXCa2h6NJj9PzIBxGp7WBwTCn9u0OwTUmejceIukF/T5vlPiHHQ6dPGzSAIi/+wY2Om63bpQGsRCCq60tHkK1nT49ziyd8RFal6g12VqsMhawTfXPlttM+oShu/Z2Bx6ST3tyVFH+BkmOxPpgcR5fCuJ63zYE77kV+tABuYhGyTCSF+bpcDTXrTmAUtpMztbYcim8YJCVgYA8Gg0BRi</vt:lpwstr>
  </property>
  <property fmtid="{D5CDD505-2E9C-101B-9397-08002B2CF9AE}" pid="69" name="x1ye=69">
    <vt:lpwstr>jqLubPdQ+hKeoJiqcsCV9gg0z+o0YVYIsnayy9CO6wZ5cA3rRtD++iIzAdb8qtp4sL4qqjfL31UwnTz2E5qZ5C9sZSb49n9YmR1nS3I4l/yXWrnZjHEKwxtOsyHHh8bjtYvBHnHJOskxLr9kZ0qcIh4B+B9AXueePlsG4oTbSJ0rtJMyqLOeAdxTuGqDvLlZgBmuLu6QRxIxms4Jjgkd4N/PUjHyr4cvIHxuj35SVikCYEI5wFTpILWJM3iT1Ni</vt:lpwstr>
  </property>
  <property fmtid="{D5CDD505-2E9C-101B-9397-08002B2CF9AE}" pid="70" name="x1ye=7">
    <vt:lpwstr>mVeb7B7/LdwMV1qcPx1cDEEN3Oc8K42/Y9SbbScY/4S6r1XA+411jo8rPbr519YKTkF/r3iOF8Ax8l+7Ajm3XCzAK6w3H7lWtSoDyZN+uebylyiDCliYAX0AtOyHLrNUJs+7fMC31jkM9DuynVVGQOtxqtc1Wm95p+rWlnFvqMOAM93sdQHRwjdXjx6pof8dKf9BPu7ncLKzKOeWh81FCT0gzypaedZU3zvnaPaxPtOd3KTfQKGVRiB/pUWxqtl</vt:lpwstr>
  </property>
  <property fmtid="{D5CDD505-2E9C-101B-9397-08002B2CF9AE}" pid="71" name="x1ye=70">
    <vt:lpwstr>WC9/ekhDPPIRQhK+CE/i6a2z948cqCaCs3eFdrg9n1ar5I9RQKdOaeJi3fopSVYmol/FDOr5KVnOZWVxEE1riqqGeiIfR6gVkjcUMpc18ZH2dnKDYR1/a2wUUHzD7i+UJI2P1DGJ4IsnXX2EH3Ye4cmUHBBjdSJekFYvibxql9cpDdoU7gnUEC1T6LEqFelUHX7S9XQG06IlVHcfvPhdLovWNncFNOJuKML51u/cXeKIqWJYsju0i7Y2U+DItSM</vt:lpwstr>
  </property>
  <property fmtid="{D5CDD505-2E9C-101B-9397-08002B2CF9AE}" pid="72" name="x1ye=71">
    <vt:lpwstr>oup8AxfunvXdpiD8+P0plCL5AJmpkuSmxt1AYSlgkfdk77zoMmceWspEZ3NWXkC6VnL/vDFjfKJRve1vvE2TUgs4KBqTWpEAgsndP2RuaCEeIHpcvJu9V7NHMgp/bPG5+Oe5RaxGPKr/45x88vgI8AnmwxO34DAGPrnvjaeGH8u5Knh7INqVv/iEN7G6EXXzqNMt+Ww1BY/bzvKyt6FDfORkC9aSWUFrlYDy+0pToMFjoFGh/JnNEwhmU/2h2ox</vt:lpwstr>
  </property>
  <property fmtid="{D5CDD505-2E9C-101B-9397-08002B2CF9AE}" pid="73" name="x1ye=72">
    <vt:lpwstr>UE/nIqfX+i1ioQ/k5ZdcJLLJmo/7mn28QDy1OM7QpwDyn4Bxmd8WVEimZeGoXc/z9zMdhDarsBpxiKS9jHU2YrXgaHQtW/CC3A2UWx4xPHGN090BGLRaOm74bMTGN8sRxrXaRuLi6N26r6uoVIyDJaH9jPwU3yXmBOBgH2RL/yo7g8I5Cs++Rko71URZX5klzG3ttQSlOZ30C6rp2lvYJRdP8SVVVIbwXGnV0nXvcW3Ff3okUaX2maX32c15ply</vt:lpwstr>
  </property>
  <property fmtid="{D5CDD505-2E9C-101B-9397-08002B2CF9AE}" pid="74" name="x1ye=73">
    <vt:lpwstr>P6SUcvcPLELDdF2BA6qutSLzFw8CCCHiCblaOWSEWcTe3HFEVTTR/EMUgoBp/Mt4wAHyPYuguUTo0PNwZfehS2GK+YmkO8myNn49dkM8DMJ40QGoyC+DQ0WGqDKVlg+r++PGlCtPlpV761SFh8NaNfxMegKQfUW6Ld1DxDV/xher+xq+A8lg4/P27UQBFyjz8NYIIBDdKg8vSn+HzWxafh2TzUgwdri2DO3+rbakDY3hhYv9us60QgScAIrNCnI</vt:lpwstr>
  </property>
  <property fmtid="{D5CDD505-2E9C-101B-9397-08002B2CF9AE}" pid="75" name="x1ye=74">
    <vt:lpwstr>JnM5SP4hW9jMmv7bPQ4u9RcCIdgtBwrHeGse3EGM5apuKKRhAlkLofoP4CzzO6tnZ4V2U/XkpGevYrN8vOfyjFSqjhCCZc3KpjoTTfBvsgUO/4fV2X99/qePIoux1oGdgzN0ft6ME01ZGfpYxac9e+9iZXk96WR6kR1dzyNwe1lMfRwWwxB2juIRr3b5zBM5XvtG2oIEi1+Ny0NdDgZ8zF+wYQjfPtFZweWv38sJ+VxYebeFt3kWwNmh+ZMU9bs</vt:lpwstr>
  </property>
  <property fmtid="{D5CDD505-2E9C-101B-9397-08002B2CF9AE}" pid="76" name="x1ye=75">
    <vt:lpwstr>9+QojiYZtlo09NC/apbIJ4OQ9kge2ssOmC4wmJkfje2a/xcgVO+lhdaL2VHL1mptOXWiIayAzZEs/ITYetebLECaZ7uIIudPc/98aTSKY8XjIFJoLZ8hnrOQRtEM+1Mzyv03F6Pn3tXj9aOrPNI9Rl22SiG+ItSnEQlmg/q08AtanFEDiphvyo7BQGSVuKmFcFrR6naBFibnVkXcmwxShOXC1mqVhxmLSt5AGW8U8f+w6zW/ba4fJxjAE1Ctc0T</vt:lpwstr>
  </property>
  <property fmtid="{D5CDD505-2E9C-101B-9397-08002B2CF9AE}" pid="77" name="x1ye=76">
    <vt:lpwstr>nYEY+R2+rcoyUap+ByMiNzwkZQkDv4dzE2Pto2bLZ7mhZZBvSGPymUe11ppEJseXCmqho3nDpcJFcLltngt4wfuubcJHPusGXTX592Qz0p5m2CiKf19oitpaGg7DWciSzo7M75lCLoTvZ7nKI/HilyZdvUfJmNO/jtCL2C8gPmAvil2cKOH1SA37wVFAVw11jNArJBjelshuVNDATmaJOHXjuXk+N4fk7n1idT8/7osNKgYGCMZADecNrPj8fdI</vt:lpwstr>
  </property>
  <property fmtid="{D5CDD505-2E9C-101B-9397-08002B2CF9AE}" pid="78" name="x1ye=77">
    <vt:lpwstr>3mGD3FVaG7vx0V6wiEQehBnDPSeYnIbgTWKoxvsmG68MJc+MY0NR4ShRIJm8VEL9g8SowR0ItSxaBXwWvngj/FoQONXx6lO+hOfxBZaH1nbXh6+A+f8vz1IsI2D7u8EpH9q4pb83OTEkLpWou0xqmq4L++CGDEDeZ4gPbh1koCQIR4rLqyaSnysD0z7fBbU8JzaJZIs4KFW5aGLqsLCwqHHrcQJQw4QxmDk/zQ0RQMZzXzhzRisvWD0mNtplBuE</vt:lpwstr>
  </property>
  <property fmtid="{D5CDD505-2E9C-101B-9397-08002B2CF9AE}" pid="79" name="x1ye=78">
    <vt:lpwstr>8c5auN57aZ7hY0ZcG7N59gSn3XbrVQ2RuhwqnP+oVllMuZK8VIoz1kbJnOHhFTFZcRJQQayr3/nM1zFE012JlyM/tNPwlQikiU9NxTNTXIhvWIbJ3+A64Iqfmf+NahOGoC8sPfTv0QU/vCk+MIAa/W476DOKqh0Vo5Z2oV/IVihnd5OyAJnpQUY9bMEu/cB44Dq1PkjB1cmAwcnsCE/GnrNRsfXDUgZsL4DR6T30JYUNCq0bjnzd2AcKJZZPM2f</vt:lpwstr>
  </property>
  <property fmtid="{D5CDD505-2E9C-101B-9397-08002B2CF9AE}" pid="80" name="x1ye=79">
    <vt:lpwstr>X4XCW6mU19IQkEOnD7FbvP1hqzjbLDxSuUoEyj5EPSgsfJ4aJhMP1YQSvCvvb947JBQpUchUO1TWD6htWfD4yR+WL8jEdSxgUEJeeZtP6QQjvusSQaQ81uwUmfBrzi/lOypk0G12fgG4ZznJ09fzzxyzQvgy/Vbuii/qdM+YB6tk3oXc5Oslx8WuSidXq/etnTXueC3G65RC6vlgsFHnV2CJjerdsH8wGdqOXNfA41pWM5olOugvxk99Qf6+/nF</vt:lpwstr>
  </property>
  <property fmtid="{D5CDD505-2E9C-101B-9397-08002B2CF9AE}" pid="81" name="x1ye=8">
    <vt:lpwstr>u3h8jVm3+3nwtwpZLJYETgQqa8bNcMkh7+Jm7eqNPwdPUDL7+eCl4nURhOH18fGSW+gKm71/naa+qZfnY2YPUnjyaEQaPFqUeIH1BUHVuAytvg/IIwDae0X/shQ9ie3aJvl4OsK7Uaf64jcNk/ZtEbzJWjcTy/UhYaq+2qXOszZ1KtNcJs7BepKQ4Rx6e9NiI3f0kjA8F7BFCvwvrAauK4StwZiSw6PUt6iYu/zC/Ky/g1oh3HMM4OrpbKG3yG+</vt:lpwstr>
  </property>
  <property fmtid="{D5CDD505-2E9C-101B-9397-08002B2CF9AE}" pid="82" name="x1ye=80">
    <vt:lpwstr>WZIWGrz8BttS3HkLrbXV1p4r+aBEYVm584REK6o8k6rWKOXvFgAnO+ZYxJ8YVqtCHWDeo9VlUlMTVu+UFsvP9NkCYlUESthVqSw8QFrC020oWwvKzXzIUgk4CL2arVTypIueN+IvDYl50KjzyqRmbxY28hj57jCvPah/WyYuU22SBEWrDbPPQ3ClGA/+SA8qfCyNfnam/Vz9IkYoWcKKnvxnVUseb4ZrJVmgDOfW7a839h3diSeOYh1mXbbna9Z</vt:lpwstr>
  </property>
  <property fmtid="{D5CDD505-2E9C-101B-9397-08002B2CF9AE}" pid="83" name="x1ye=81">
    <vt:lpwstr>w5dkv9zaKMGNKB+DnR+G0Db6yhaoWPTRuwfbNrSlBBTudGgzM5bmrdJqK04vD2O019dCCGnZmR8lF1bsJUmevScyEh8Jn6Gk/0XDTmKnkH+6JBXsnv1NzeUVscuPpfTAtfmNS9gBlBQWLYryc+njWl3RAWLQAMTkpvWMmo6yfj7fFgjkrtFubSTggGoNqbLLjkt6EHRFvr26vDdcvazmBAiyWGu0n50IWmYVhfeDU4xbxD+nENOd3P3G8++lecX</vt:lpwstr>
  </property>
  <property fmtid="{D5CDD505-2E9C-101B-9397-08002B2CF9AE}" pid="84" name="x1ye=82">
    <vt:lpwstr>PVMxl4e986EVctty9yJuOHscDCJuzkiUIuXwOLnxqBAltMANQAGkZgnvbO9vA8yd5lrtFPOkrZ9gpm1IStnkQJaL/ynEGjd91XKoUxqwcDy9nd2lDQa/E6LZfGkF0cUK3gmjx76CZN/2SV/EvWPbTAQ7/wyrPsjf2Nvls/WIQFCbV2AB+eXolnxQGqIB91AiaJhPAy7E55z068lmvf4A9c5eplctygFiTasEHaVskHDgqWynCfoteAnK3ZOtw8k</vt:lpwstr>
  </property>
  <property fmtid="{D5CDD505-2E9C-101B-9397-08002B2CF9AE}" pid="85" name="x1ye=83">
    <vt:lpwstr>W4J+4zpKDUdh1A3ES+gvsvDjn1F49yL8HfLfZUE+rnVBO/Fl5yFCEk1KMi8xfr37z+I/cUN+FEAAA==</vt:lpwstr>
  </property>
  <property fmtid="{D5CDD505-2E9C-101B-9397-08002B2CF9AE}" pid="86" name="x1ye=9">
    <vt:lpwstr>qTN15BND94gBAAQUzyPZCDYmJPsFt48BSqaDowFjr5z2SiXf2SFPbqELKM6F3jElOrO3RwwpDR6c4EENf1OhSrfOkIxh+a6/7sU82ZF9fngVYMfY4O6bCN5GA5n53k/ywcMCfTy7QvVIpXjQ3E+5Djqi33QI4eBi1iVggkyB6dXyndcYUkREf2i+tBDVqe30BTVPDT2WeHag4SJamiiGVmdemnY+bUC205F3oU5OtObjmUqtsAkFyhcbnA6XWyp</vt:lpwstr>
  </property>
</Properties>
</file>