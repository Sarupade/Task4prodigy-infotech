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opTable"/>
        <w:tblW w:w="5000" w:type="pct"/>
        <w:tblCellSpacing w:w="0" w:type="dxa"/>
        <w:tblBorders>
          <w:top w:val="single" w:sz="200" w:space="0" w:color="40404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015CF1" w14:paraId="47B6798B" w14:textId="77777777">
        <w:trPr>
          <w:tblCellSpacing w:w="0" w:type="dxa"/>
        </w:trPr>
        <w:tc>
          <w:tcPr>
            <w:tcW w:w="12240" w:type="dxa"/>
            <w:tcMar>
              <w:top w:w="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2FA0D274" w14:textId="77777777" w:rsidR="00015CF1" w:rsidRDefault="001B3674">
            <w:pPr>
              <w:pStyle w:val="documentname"/>
              <w:pBdr>
                <w:left w:val="none" w:sz="0" w:space="31" w:color="auto"/>
                <w:right w:val="none" w:sz="0" w:space="31" w:color="auto"/>
              </w:pBdr>
              <w:ind w:left="1100" w:right="1100"/>
              <w:rPr>
                <w:rStyle w:val="documenttopSectionparagraph"/>
              </w:rPr>
            </w:pPr>
            <w:r>
              <w:rPr>
                <w:rStyle w:val="span"/>
              </w:rPr>
              <w:t>RUPA</w:t>
            </w:r>
            <w:r>
              <w:rPr>
                <w:rStyle w:val="documenttopSectionparagraph"/>
              </w:rPr>
              <w:t xml:space="preserve"> </w:t>
            </w:r>
            <w:r>
              <w:rPr>
                <w:rStyle w:val="span"/>
              </w:rPr>
              <w:t>CHENNAMSETTY</w:t>
            </w:r>
          </w:p>
        </w:tc>
      </w:tr>
      <w:tr w:rsidR="00015CF1" w14:paraId="40AA6419" w14:textId="77777777">
        <w:trPr>
          <w:tblCellSpacing w:w="0" w:type="dxa"/>
        </w:trPr>
        <w:tc>
          <w:tcPr>
            <w:tcW w:w="12240" w:type="dxa"/>
            <w:tcBorders>
              <w:top w:val="single" w:sz="8" w:space="0" w:color="404040"/>
              <w:bottom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619553" w14:textId="77777777" w:rsidR="00015CF1" w:rsidRDefault="000845E2">
            <w:pPr>
              <w:pStyle w:val="documentaddress"/>
              <w:pBdr>
                <w:left w:val="none" w:sz="0" w:space="31" w:color="auto"/>
                <w:right w:val="none" w:sz="0" w:space="31" w:color="auto"/>
              </w:pBdr>
              <w:ind w:left="800" w:right="800"/>
              <w:rPr>
                <w:rStyle w:val="documenttopSectionparagraph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Hyderabad  </w:t>
            </w:r>
            <w:r>
              <w:rPr>
                <w:rStyle w:val="bullet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    •     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   9515614689  </w:t>
            </w:r>
            <w:r>
              <w:rPr>
                <w:rStyle w:val="bullet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    •     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 </w:t>
            </w:r>
            <w:r w:rsidR="00CF1C77"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chennamrupa120@gmail.com,</w:t>
            </w:r>
            <w:r>
              <w:rPr>
                <w:rStyle w:val="span"/>
                <w:rFonts w:eastAsia="Source Sans Pro"/>
              </w:rPr>
              <w:t xml:space="preserve"> </w:t>
            </w:r>
            <w:hyperlink r:id="rId7" w:history="1">
              <w:r w:rsidR="00CF1C77" w:rsidRPr="00C94FD2">
                <w:rPr>
                  <w:rStyle w:val="Hyperlink"/>
                  <w:rFonts w:eastAsia="Source Sans Pro"/>
                </w:rPr>
                <w:t>LinkedIn</w:t>
              </w:r>
            </w:hyperlink>
          </w:p>
        </w:tc>
      </w:tr>
    </w:tbl>
    <w:p w14:paraId="75B885B8" w14:textId="77777777" w:rsidR="00015CF1" w:rsidRDefault="001B3674">
      <w:pPr>
        <w:spacing w:line="0" w:lineRule="auto"/>
        <w:sectPr w:rsidR="00015CF1">
          <w:headerReference w:type="default" r:id="rId8"/>
          <w:footerReference w:type="default" r:id="rId9"/>
          <w:pgSz w:w="12240" w:h="15840"/>
          <w:pgMar w:top="0" w:right="0" w:bottom="4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42EECC4B" w14:textId="77777777" w:rsidR="00015CF1" w:rsidRDefault="00015CF1">
      <w:pPr>
        <w:spacing w:line="0" w:lineRule="auto"/>
      </w:pPr>
    </w:p>
    <w:p w14:paraId="5E203B2D" w14:textId="77777777" w:rsidR="00015CF1" w:rsidRDefault="00015CF1">
      <w:pPr>
        <w:rPr>
          <w:vanish/>
        </w:rPr>
      </w:pPr>
    </w:p>
    <w:tbl>
      <w:tblPr>
        <w:tblStyle w:val="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254"/>
        <w:gridCol w:w="450"/>
        <w:gridCol w:w="440"/>
        <w:gridCol w:w="3686"/>
      </w:tblGrid>
      <w:tr w:rsidR="00015CF1" w14:paraId="2A5E490A" w14:textId="77777777">
        <w:trPr>
          <w:tblCellSpacing w:w="0" w:type="dxa"/>
        </w:trPr>
        <w:tc>
          <w:tcPr>
            <w:tcW w:w="6254" w:type="dxa"/>
            <w:tcMar>
              <w:top w:w="0" w:type="dxa"/>
              <w:left w:w="0" w:type="dxa"/>
              <w:bottom w:w="160" w:type="dxa"/>
              <w:right w:w="0" w:type="dxa"/>
            </w:tcMar>
            <w:hideMark/>
          </w:tcPr>
          <w:p w14:paraId="158B16B3" w14:textId="77777777" w:rsidR="00015CF1" w:rsidRDefault="001B3674">
            <w:pPr>
              <w:pStyle w:val="documentsectionTitle"/>
              <w:spacing w:before="400" w:after="120"/>
              <w:rPr>
                <w:rStyle w:val="documentleft-box"/>
              </w:rPr>
            </w:pPr>
            <w:r>
              <w:rPr>
                <w:rStyle w:val="documentleft-box"/>
              </w:rPr>
              <w:t>Summary</w:t>
            </w:r>
          </w:p>
          <w:p w14:paraId="13F29358" w14:textId="77777777" w:rsidR="00015CF1" w:rsidRDefault="00E14863" w:rsidP="000845E2">
            <w:pPr>
              <w:pStyle w:val="p"/>
              <w:jc w:val="both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Highly motivated and adaptable Full Stack Developer with a strong foundation in Python, Java, and full-stack technologies, along with expertise in data analysis. Passionate about 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leveraging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software development and data driven insights to 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build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efficient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solutions. 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Proficient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in data 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analysis tools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su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ch as pandas, NumPy, Matplotlib, and seaborn with a keen interest in extracting meaningful insights. Skilled in problem-solving, teamwork. And creativity, eager to contribute technical expertise to innovative projects in both software development and data analytics.</w:t>
            </w:r>
          </w:p>
          <w:p w14:paraId="5C0B40ED" w14:textId="77777777" w:rsidR="00015CF1" w:rsidRDefault="001B3674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Internships</w:t>
            </w:r>
          </w:p>
          <w:p w14:paraId="36C6B983" w14:textId="77777777" w:rsidR="00015CF1" w:rsidRDefault="001B3674">
            <w:pPr>
              <w:pStyle w:val="documentexprSecsinglecolumndispBlknotnth-last-child1"/>
              <w:pBdr>
                <w:bottom w:val="none" w:sz="0" w:space="0" w:color="auto"/>
              </w:pBd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Full stack Intern</w:t>
            </w:r>
          </w:p>
          <w:p w14:paraId="00C7A246" w14:textId="77777777" w:rsidR="00015CF1" w:rsidRDefault="00C94FD2">
            <w:pPr>
              <w:pStyle w:val="documentexprSecsinglecolumndispBlknotnth-last-child1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Palle Technologies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- Bangalore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03/2024 to 11/2024</w:t>
            </w:r>
          </w:p>
          <w:p w14:paraId="05A8F614" w14:textId="77777777" w:rsidR="00015CF1" w:rsidRDefault="001B3674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Engineered a full-stack solution using Python, JavaScript, and SQL</w:t>
            </w:r>
          </w:p>
          <w:p w14:paraId="3DF51BE8" w14:textId="77777777" w:rsidR="00015CF1" w:rsidRDefault="001B3674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Collaborated on various projects and helped with relevant outcomes</w:t>
            </w:r>
          </w:p>
          <w:p w14:paraId="7F3C72EB" w14:textId="77777777" w:rsidR="00015CF1" w:rsidRDefault="001B3674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Could adapt to new technologies that were complex and challenging</w:t>
            </w:r>
          </w:p>
          <w:p w14:paraId="4D11A7F1" w14:textId="77777777" w:rsidR="00015CF1" w:rsidRDefault="001B3674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Guided fellow interns during times of need</w:t>
            </w:r>
          </w:p>
          <w:p w14:paraId="3964AB15" w14:textId="77777777" w:rsidR="00015CF1" w:rsidRDefault="001B3674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Accomplishments</w:t>
            </w:r>
          </w:p>
          <w:p w14:paraId="660418FF" w14:textId="77777777" w:rsidR="00015CF1" w:rsidRDefault="001B3674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Presented a paper on smart eye technology at a technical fest in school of engineering and technology.</w:t>
            </w:r>
          </w:p>
          <w:p w14:paraId="463FDCB5" w14:textId="77777777" w:rsidR="00015CF1" w:rsidRDefault="001B3674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Coordinated various fests across departments, led various departments as a team leader.</w:t>
            </w:r>
          </w:p>
          <w:p w14:paraId="1B02DF14" w14:textId="77777777" w:rsidR="00015CF1" w:rsidRDefault="001B3674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Received a scholarship for academic excellence.</w:t>
            </w:r>
          </w:p>
          <w:p w14:paraId="5834B524" w14:textId="77777777" w:rsidR="00015CF1" w:rsidRDefault="001B3674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Participated in many games during college days.</w:t>
            </w:r>
          </w:p>
          <w:p w14:paraId="79160CBA" w14:textId="77777777" w:rsidR="00015CF1" w:rsidRDefault="001B3674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Projects</w:t>
            </w:r>
          </w:p>
          <w:p w14:paraId="5DF335ED" w14:textId="77777777" w:rsidR="00E14863" w:rsidRDefault="001B3674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 xml:space="preserve">An IoT Based Monitoring System for Sustainable Growth </w:t>
            </w:r>
            <w:proofErr w:type="gramStart"/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Of</w:t>
            </w:r>
            <w:proofErr w:type="gramEnd"/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 xml:space="preserve"> Spirulina</w:t>
            </w:r>
            <w:r w:rsidR="00E14863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: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This project proposes an IoT based monitoring system to track and control essential parameters like temperature, light intensity, in spirulina cultivation. </w:t>
            </w:r>
          </w:p>
          <w:p w14:paraId="5668B6C3" w14:textId="77777777" w:rsidR="00E14863" w:rsidRDefault="001B3674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Rain Water Detection</w:t>
            </w:r>
            <w:r w:rsidR="00E14863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:</w:t>
            </w:r>
          </w:p>
          <w:p w14:paraId="0A3845BD" w14:textId="77777777" w:rsidR="00E14863" w:rsidRDefault="001B3674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Rain water detector will detect the rain and make an alert by triggering an alarm or buzzer. Used in irrigation fields, automobiles, etc. </w:t>
            </w:r>
          </w:p>
          <w:p w14:paraId="2BD8108B" w14:textId="77777777" w:rsidR="00E14863" w:rsidRDefault="001B3674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Bus Reservation System, Dino game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in C, </w:t>
            </w:r>
          </w:p>
          <w:p w14:paraId="1AFF76C5" w14:textId="77777777" w:rsidR="00015CF1" w:rsidRDefault="001B3674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E14863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ATM, Chess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using Python.</w:t>
            </w:r>
          </w:p>
          <w:p w14:paraId="557C27FA" w14:textId="77777777" w:rsidR="00E14863" w:rsidRDefault="00E14863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 xml:space="preserve">Portfolio, Forms 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using Html, CSS</w:t>
            </w:r>
            <w:r w:rsidR="00C94FD2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.</w:t>
            </w:r>
          </w:p>
          <w:p w14:paraId="17167571" w14:textId="6CF460C0" w:rsidR="00C94FD2" w:rsidRDefault="00C94FD2" w:rsidP="005F37B0">
            <w:pPr>
              <w:pStyle w:val="p"/>
              <w:jc w:val="both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 xml:space="preserve">Demographic data visualization 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using Python</w:t>
            </w:r>
            <w:r w:rsidR="00C50E9A"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 w:rsidR="00C50E9A" w:rsidRPr="00C50E9A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Developed a data visualization project to analyze and represent the distribution of demographic variables. Used Matplotlib and Seaborn to create bar charts and histograms</w:t>
            </w:r>
          </w:p>
          <w:p w14:paraId="53A43ECD" w14:textId="43859035" w:rsidR="00C94FD2" w:rsidRPr="00CF1C77" w:rsidRDefault="00C94FD2">
            <w:pPr>
              <w:pStyle w:val="p"/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Exploratory Data Analysis and Data Cleaning on Titanic Dataset</w:t>
            </w:r>
            <w:r w:rsidR="00C50E9A">
              <w:rPr>
                <w:rStyle w:val="documentleft-box"/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C50E9A" w:rsidRPr="00CF1C77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Performed data cleaning and exploratory data analysis (EDA) on the Titanic </w:t>
            </w:r>
            <w:r w:rsidR="00C50E9A" w:rsidRPr="00CF1C77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lastRenderedPageBreak/>
              <w:t>dataset from Kaggle. Handled missing values, outliers, and inconsistencies, followed by an in-depth analysis of passenger demographics, survival rates, and feature relationships using Pandas, Seaborn, and Matplotlib</w:t>
            </w:r>
          </w:p>
          <w:p w14:paraId="5F0A14A3" w14:textId="77777777" w:rsidR="003648CB" w:rsidRDefault="003648CB" w:rsidP="003648CB">
            <w:pPr>
              <w:pStyle w:val="p"/>
              <w:rPr>
                <w:rFonts w:ascii="Source Sans Pro" w:eastAsia="Source Sans Pro" w:hAnsi="Source Sans Pro" w:cs="Source Sans Pro"/>
                <w:b/>
                <w:bCs/>
                <w:i/>
                <w:iCs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b/>
                <w:bCs/>
                <w:i/>
                <w:iCs/>
                <w:color w:val="404040"/>
                <w:sz w:val="20"/>
                <w:szCs w:val="20"/>
              </w:rPr>
              <w:t>Customer Purchase Prediction Using Decision Tree Classifier</w:t>
            </w:r>
          </w:p>
          <w:p w14:paraId="00EA6F0C" w14:textId="299C0539" w:rsidR="003648CB" w:rsidRPr="003648CB" w:rsidRDefault="003648CB" w:rsidP="003648CB">
            <w:pPr>
              <w:pStyle w:val="p"/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Developed a Decision Tree Classifier to predict whether a customer will purchase a product or service based on demographic and behavioral data. </w:t>
            </w:r>
          </w:p>
          <w:p w14:paraId="3CB2DB3A" w14:textId="77777777" w:rsidR="003648CB" w:rsidRPr="003648CB" w:rsidRDefault="003648CB" w:rsidP="003648CB">
            <w:pPr>
              <w:pStyle w:val="p"/>
              <w:rPr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  <w:t>Social Media Sentiment Analysis and Visualization</w:t>
            </w:r>
          </w:p>
          <w:p w14:paraId="34911EEF" w14:textId="69CBC3DD" w:rsidR="003648CB" w:rsidRPr="003648CB" w:rsidRDefault="003648CB" w:rsidP="003648CB">
            <w:pPr>
              <w:pStyle w:val="p"/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Description: Conducted sentiment analysis on social media data to understand public opinion and attitudes towards specific topics or brands. Collected and preprocessed text data</w:t>
            </w:r>
            <w:r w:rsidR="004A58F6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.</w:t>
            </w:r>
          </w:p>
          <w:p w14:paraId="3E5C741E" w14:textId="77777777" w:rsidR="003648CB" w:rsidRPr="003648CB" w:rsidRDefault="003648CB" w:rsidP="003648CB">
            <w:pPr>
              <w:pStyle w:val="p"/>
              <w:rPr>
                <w:rFonts w:ascii="Source Sans Pro" w:eastAsia="Source Sans Pro" w:hAnsi="Source Sans Pro" w:cs="Source Sans Pro"/>
                <w:b/>
                <w:bCs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b/>
                <w:bCs/>
                <w:i/>
                <w:iCs/>
                <w:color w:val="404040"/>
                <w:sz w:val="20"/>
                <w:szCs w:val="20"/>
              </w:rPr>
              <w:t>Traffic Accident Analysis and Hotspot Visualization</w:t>
            </w:r>
          </w:p>
          <w:p w14:paraId="5F292E70" w14:textId="45D10B72" w:rsidR="00015CF1" w:rsidRDefault="003648CB" w:rsidP="00063B6A">
            <w:pPr>
              <w:pStyle w:val="p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 w:rsidRPr="003648CB">
              <w:rPr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Description: Conducted an in-depth analysis of traffic accident data to identify patterns related to road conditions, weather, and time of day. </w:t>
            </w:r>
          </w:p>
        </w:tc>
        <w:tc>
          <w:tcPr>
            <w:tcW w:w="45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7766C" w14:textId="3F5A5D56" w:rsidR="00015CF1" w:rsidRDefault="00015CF1">
            <w:pPr>
              <w:pStyle w:val="paddingcellParagraph"/>
              <w:textAlignment w:val="auto"/>
              <w:rPr>
                <w:rStyle w:val="paddingcell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</w:tc>
        <w:tc>
          <w:tcPr>
            <w:tcW w:w="4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6F11D" w14:textId="77777777" w:rsidR="00015CF1" w:rsidRDefault="00015CF1">
            <w:pPr>
              <w:pStyle w:val="paddingcellParagraph"/>
              <w:textAlignment w:val="auto"/>
              <w:rPr>
                <w:rStyle w:val="paddingcell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6"/>
            </w:tblGrid>
            <w:tr w:rsidR="00015CF1" w14:paraId="74116F23" w14:textId="77777777">
              <w:trPr>
                <w:tblCellSpacing w:w="0" w:type="dxa"/>
              </w:trPr>
              <w:tc>
                <w:tcPr>
                  <w:tcW w:w="360" w:type="dxa"/>
                  <w:tcMar>
                    <w:top w:w="40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14:paraId="1071FFDB" w14:textId="4E1BF183" w:rsidR="009D7E60" w:rsidRDefault="00FF7A48">
                  <w:pPr>
                    <w:rPr>
                      <w:rStyle w:val="documentright-boxsectionnth-child1headingsectionTitle"/>
                      <w:rFonts w:ascii="Montserrat" w:eastAsia="Montserrat" w:hAnsi="Montserrat" w:cs="Montserrat"/>
                      <w:b/>
                      <w:bCs/>
                      <w:caps/>
                      <w:color w:val="404040"/>
                      <w:spacing w:val="2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D15CC26" wp14:editId="38458CAC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5715" t="8255" r="6985" b="13970"/>
                            <wp:wrapNone/>
                            <wp:docPr id="1527216703" name="Oval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04040"/>
                                    </a:solidFill>
                                    <a:ln w="9525">
                                      <a:solidFill>
                                        <a:srgbClr val="40404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50C090B" id="Oval 2" o:spid="_x0000_s1026" style="position:absolute;margin-left:-25pt;margin-top:7pt;width:5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A/AEAAAkEAAAOAAAAZHJzL2Uyb0RvYy54bWysU1FvEzEMfkfiP0R5p3ct7WCnXqepYwhp&#10;DKTBD0hzuV5ELg522uv49Ti5rivwghCKFNmx88XfZ2d5deid2BskC76W00kphfEaGuu3tfz65fbV&#10;WykoKt8oB97U8tGQvFq9fLEcQmVm0IFrDAoG8VQNoZZdjKEqCtKd6RVNIBjPwRawV5Fd3BYNqoHR&#10;e1fMyvKiGACbgKANEZ/ejEG5yvhta3T81LZkonC15Npi3jHvm7QXq6WqtqhCZ/WxDPUPVfTKen70&#10;BHWjohI7tH9A9VYjELRxoqEvoG2tNpkDs5mWv7F56FQwmQuLQ+EkE/0/WH2/fwifMZVO4Q70NxIe&#10;1p3yW3ONCENnVMPPTZNQxRCoOl1IDvFVsRk+QsOtVbsIWYNDi30CZHbikKV+PEltDlFoPrx4vSi5&#10;H5ojo5nwVfV0NSDF9wZ6kYxaGudsoCSFqtT+juKY/ZSVqwdnm1vrXHZwu1k7FHvFbZ+XaWUCTPI8&#10;zXkx1PJyMVtk5F9i9HcQCDvf5CFKSr072lFZN9rMyfmjdEmtNJhUbaB5ZOUQxnnk/8NGB/hDioFn&#10;sZb0fafQSOE+eFb/cjpnAiJmZ754M2MHzyOb84jymqFqGaUYzXUcB34X0G47fmma6Xq45o61Nov5&#10;XNWxWJ633JHj30gDfe7nrOcfvPoJAAD//wMAUEsDBBQABgAIAAAAIQBseqfZ2wAAAAkBAAAPAAAA&#10;ZHJzL2Rvd25yZXYueG1sTE/LTsMwELwj8Q/WInFLbdpSoTROBQi4IkpFr66zJCH2OsRum/4921M5&#10;reah2ZliNXonDjjENpCGu4kCgWRD1VKtYfP5mj2AiMlQZVwg1HDCCKvy+qoweRWO9IGHdaoFh1DM&#10;jYYmpT6XMtoGvYmT0COx9h0GbxLDoZbVYI4c7p2cKrWQ3rTEHxrT43ODtlvvvYZuNlsEOv28PLm3&#10;rU2/76r7shutb2/GxyWIhGO6mOFcn6tDyZ12YU9VFE5Ddq94S2JhzpcN2fxM7DRMmZBlIf8vKP8A&#10;AAD//wMAUEsBAi0AFAAGAAgAAAAhALaDOJL+AAAA4QEAABMAAAAAAAAAAAAAAAAAAAAAAFtDb250&#10;ZW50X1R5cGVzXS54bWxQSwECLQAUAAYACAAAACEAOP0h/9YAAACUAQAACwAAAAAAAAAAAAAAAAAv&#10;AQAAX3JlbHMvLnJlbHNQSwECLQAUAAYACAAAACEAEeA2wPwBAAAJBAAADgAAAAAAAAAAAAAAAAAu&#10;AgAAZHJzL2Uyb0RvYy54bWxQSwECLQAUAAYACAAAACEAbHqn2dsAAAAJAQAADwAAAAAAAAAAAAAA&#10;AABWBAAAZHJzL2Rvd25yZXYueG1sUEsFBgAAAAAEAAQA8wAAAF4FAAAAAA==&#10;" fillcolor="#404040" strokecolor="#404040"/>
                        </w:pict>
                      </mc:Fallback>
                    </mc:AlternateContent>
                  </w:r>
                  <w:r>
                    <w:rPr>
                      <w:rStyle w:val="documentright-boxsectionnth-child1headingsectionTitle"/>
                      <w:rFonts w:ascii="Montserrat" w:eastAsia="Montserrat" w:hAnsi="Montserrat" w:cs="Montserrat"/>
                      <w:b/>
                      <w:bCs/>
                      <w:caps/>
                      <w:color w:val="404040"/>
                      <w:spacing w:val="20"/>
                      <w:sz w:val="28"/>
                      <w:szCs w:val="28"/>
                    </w:rPr>
                    <w:t>Skills</w:t>
                  </w:r>
                </w:p>
                <w:p w14:paraId="764E5EF9" w14:textId="77777777" w:rsidR="00C63D66" w:rsidRDefault="00C63D66" w:rsidP="00C63D66">
                  <w:pPr>
                    <w:pStyle w:val="divdocumentulli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</w:p>
                <w:p w14:paraId="38ECFD4B" w14:textId="77777777" w:rsidR="001B3674" w:rsidRDefault="001B3674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Learning new technologies</w:t>
                  </w:r>
                </w:p>
                <w:p w14:paraId="76BDFAD6" w14:textId="77777777" w:rsidR="001B3674" w:rsidRDefault="001B3674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Volunteering</w:t>
                  </w:r>
                </w:p>
                <w:p w14:paraId="714CE6B7" w14:textId="77777777" w:rsidR="001B3674" w:rsidRDefault="001B3674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Drawing</w:t>
                  </w:r>
                </w:p>
                <w:p w14:paraId="4B387DE9" w14:textId="6307B0E9" w:rsidR="001B3674" w:rsidRDefault="001B3674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Listening to Music</w:t>
                  </w:r>
                </w:p>
                <w:p w14:paraId="555BF33D" w14:textId="752202B7" w:rsidR="00EC4402" w:rsidRDefault="00EC4402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Adapatabilty</w:t>
                  </w:r>
                  <w:proofErr w:type="spellEnd"/>
                </w:p>
                <w:p w14:paraId="0A5F3580" w14:textId="58BE4509" w:rsidR="00EC4402" w:rsidRDefault="00EC4402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Ateention</w:t>
                  </w:r>
                  <w:proofErr w:type="spellEnd"/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tdetail</w:t>
                  </w:r>
                  <w:proofErr w:type="spellEnd"/>
                </w:p>
                <w:p w14:paraId="2F11D5F6" w14:textId="4E6772BA" w:rsidR="00EC4402" w:rsidRDefault="00EC4402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Problem solving</w:t>
                  </w:r>
                </w:p>
                <w:p w14:paraId="023BB3C0" w14:textId="7C3B66C7" w:rsidR="00EC4402" w:rsidRPr="00EC4402" w:rsidRDefault="0099008D" w:rsidP="001B3674">
                  <w:pPr>
                    <w:pStyle w:val="divdocumentulli"/>
                    <w:numPr>
                      <w:ilvl w:val="0"/>
                      <w:numId w:val="4"/>
                    </w:numPr>
                    <w:ind w:left="220" w:hanging="192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  <w:t>Matplotlib, Seaborn</w:t>
                  </w:r>
                </w:p>
                <w:p w14:paraId="7BB82737" w14:textId="7D317AAD" w:rsidR="00C63D66" w:rsidRDefault="00C63D66" w:rsidP="00C63D66">
                  <w:pPr>
                    <w:pStyle w:val="divdocumentulli"/>
                    <w:rPr>
                      <w:rStyle w:val="documentlef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</w:p>
                <w:p w14:paraId="384CC43F" w14:textId="77777777" w:rsidR="009D7E60" w:rsidRDefault="009D7E60">
                  <w:pPr>
                    <w:rPr>
                      <w:rStyle w:val="documentrigh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</w:p>
              </w:tc>
            </w:tr>
          </w:tbl>
          <w:p w14:paraId="2CADC33F" w14:textId="77777777" w:rsidR="006E53FD" w:rsidRDefault="006E53FD">
            <w:pPr>
              <w:textAlignment w:val="auto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6"/>
            </w:tblGrid>
            <w:tr w:rsidR="00015CF1" w14:paraId="7CEA6F5C" w14:textId="77777777">
              <w:trPr>
                <w:tblCellSpacing w:w="0" w:type="dxa"/>
              </w:trPr>
              <w:tc>
                <w:tcPr>
                  <w:tcW w:w="360" w:type="dxa"/>
                  <w:tcMar>
                    <w:top w:w="48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14:paraId="6C365F14" w14:textId="77777777" w:rsidR="00015CF1" w:rsidRDefault="00FF7A48">
                  <w:pPr>
                    <w:rPr>
                      <w:rStyle w:val="documentrigh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030A0D4" wp14:editId="0496B292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5715" t="13335" r="6985" b="8890"/>
                            <wp:wrapNone/>
                            <wp:docPr id="90330806" name="Oval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04040"/>
                                    </a:solidFill>
                                    <a:ln w="9525">
                                      <a:solidFill>
                                        <a:srgbClr val="40404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56A7263" id="Oval 4" o:spid="_x0000_s1026" style="position:absolute;margin-left:-25pt;margin-top:7pt;width:5pt;height: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A/AEAAAkEAAAOAAAAZHJzL2Uyb0RvYy54bWysU1FvEzEMfkfiP0R5p3ct7WCnXqepYwhp&#10;DKTBD0hzuV5ELg522uv49Ti5rivwghCKFNmx88XfZ2d5deid2BskC76W00kphfEaGuu3tfz65fbV&#10;WykoKt8oB97U8tGQvFq9fLEcQmVm0IFrDAoG8VQNoZZdjKEqCtKd6RVNIBjPwRawV5Fd3BYNqoHR&#10;e1fMyvKiGACbgKANEZ/ejEG5yvhta3T81LZkonC15Npi3jHvm7QXq6WqtqhCZ/WxDPUPVfTKen70&#10;BHWjohI7tH9A9VYjELRxoqEvoG2tNpkDs5mWv7F56FQwmQuLQ+EkE/0/WH2/fwifMZVO4Q70NxIe&#10;1p3yW3ONCENnVMPPTZNQxRCoOl1IDvFVsRk+QsOtVbsIWYNDi30CZHbikKV+PEltDlFoPrx4vSi5&#10;H5ojo5nwVfV0NSDF9wZ6kYxaGudsoCSFqtT+juKY/ZSVqwdnm1vrXHZwu1k7FHvFbZ+XaWUCTPI8&#10;zXkx1PJyMVtk5F9i9HcQCDvf5CFKSr072lFZN9rMyfmjdEmtNJhUbaB5ZOUQxnnk/8NGB/hDioFn&#10;sZb0fafQSOE+eFb/cjpnAiJmZ754M2MHzyOb84jymqFqGaUYzXUcB34X0G47fmma6Xq45o61Nov5&#10;XNWxWJ633JHj30gDfe7nrOcfvPoJAAD//wMAUEsDBBQABgAIAAAAIQBseqfZ2wAAAAkBAAAPAAAA&#10;ZHJzL2Rvd25yZXYueG1sTE/LTsMwELwj8Q/WInFLbdpSoTROBQi4IkpFr66zJCH2OsRum/4921M5&#10;reah2ZliNXonDjjENpCGu4kCgWRD1VKtYfP5mj2AiMlQZVwg1HDCCKvy+qoweRWO9IGHdaoFh1DM&#10;jYYmpT6XMtoGvYmT0COx9h0GbxLDoZbVYI4c7p2cKrWQ3rTEHxrT43ODtlvvvYZuNlsEOv28PLm3&#10;rU2/76r7shutb2/GxyWIhGO6mOFcn6tDyZ12YU9VFE5Ddq94S2JhzpcN2fxM7DRMmZBlIf8vKP8A&#10;AAD//wMAUEsBAi0AFAAGAAgAAAAhALaDOJL+AAAA4QEAABMAAAAAAAAAAAAAAAAAAAAAAFtDb250&#10;ZW50X1R5cGVzXS54bWxQSwECLQAUAAYACAAAACEAOP0h/9YAAACUAQAACwAAAAAAAAAAAAAAAAAv&#10;AQAAX3JlbHMvLnJlbHNQSwECLQAUAAYACAAAACEAEeA2wPwBAAAJBAAADgAAAAAAAAAAAAAAAAAu&#10;AgAAZHJzL2Uyb0RvYy54bWxQSwECLQAUAAYACAAAACEAbHqn2dsAAAAJAQAADwAAAAAAAAAAAAAA&#10;AABWBAAAZHJzL2Rvd25yZXYueG1sUEsFBgAAAAAEAAQA8wAAAF4FAAAAAA==&#10;" fillcolor="#404040" strokecolor="#404040"/>
                        </w:pict>
                      </mc:Fallback>
                    </mc:AlternateContent>
                  </w:r>
                  <w:r>
                    <w:rPr>
                      <w:rStyle w:val="documentparentContainerright-boxsectionheadingsectionTitle"/>
                      <w:rFonts w:ascii="Montserrat" w:eastAsia="Montserrat" w:hAnsi="Montserrat" w:cs="Montserrat"/>
                      <w:b/>
                      <w:bCs/>
                      <w:caps/>
                      <w:color w:val="404040"/>
                      <w:spacing w:val="20"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14:paraId="48BF083E" w14:textId="77777777" w:rsidR="00015CF1" w:rsidRDefault="001B3674">
            <w:pPr>
              <w:pStyle w:val="divdocumentulli"/>
              <w:numPr>
                <w:ilvl w:val="0"/>
                <w:numId w:val="8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Certified Python Program, APSCHE, 45 days</w:t>
            </w:r>
          </w:p>
          <w:p w14:paraId="63AC1B0C" w14:textId="77777777" w:rsidR="00015CF1" w:rsidRDefault="001B3674">
            <w:pPr>
              <w:pStyle w:val="divdocumentulli"/>
              <w:numPr>
                <w:ilvl w:val="0"/>
                <w:numId w:val="8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Structured Artificial Intelligence with Machine Learning Course, LOMMA IT Solutions, 30 days</w:t>
            </w:r>
          </w:p>
          <w:p w14:paraId="5C96841C" w14:textId="77777777" w:rsidR="00015CF1" w:rsidRDefault="001B3674">
            <w:pPr>
              <w:pStyle w:val="divdocumentulli"/>
              <w:numPr>
                <w:ilvl w:val="0"/>
                <w:numId w:val="8"/>
              </w:numPr>
              <w:ind w:left="220" w:hanging="192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Full Stack Internship, Smart Bridge Educational Services Pvt Ltd, 4 months, Gained hands-on experience in both front-end and back-end development, database management within an educational context.</w:t>
            </w:r>
          </w:p>
          <w:p w14:paraId="4AEB4009" w14:textId="77777777" w:rsidR="004A58F6" w:rsidRDefault="004A58F6" w:rsidP="004A58F6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Hobbies and Interests</w:t>
            </w:r>
          </w:p>
          <w:p w14:paraId="3E048983" w14:textId="77777777" w:rsidR="004A58F6" w:rsidRDefault="004A58F6" w:rsidP="004A58F6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Learning new technologies</w:t>
            </w:r>
          </w:p>
          <w:p w14:paraId="4F1C442D" w14:textId="77777777" w:rsidR="004A58F6" w:rsidRDefault="004A58F6" w:rsidP="004A58F6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Volunteering</w:t>
            </w:r>
          </w:p>
          <w:p w14:paraId="0A70472C" w14:textId="77777777" w:rsidR="004A58F6" w:rsidRDefault="004A58F6" w:rsidP="004A58F6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Drawing</w:t>
            </w:r>
          </w:p>
          <w:p w14:paraId="106707C7" w14:textId="77777777" w:rsidR="004A58F6" w:rsidRDefault="004A58F6" w:rsidP="004A58F6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Listening to Music</w:t>
            </w:r>
          </w:p>
          <w:p w14:paraId="1556FD77" w14:textId="5BA217E3" w:rsidR="00C94FD2" w:rsidRDefault="004A58F6" w:rsidP="004A58F6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Playing Badminton</w:t>
            </w:r>
          </w:p>
          <w:p w14:paraId="4FAC3E07" w14:textId="77777777" w:rsidR="009D7E60" w:rsidRDefault="009D7E60" w:rsidP="004A58F6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7BA4A25F" w14:textId="77777777" w:rsidR="009D7E60" w:rsidRDefault="009D7E60" w:rsidP="004A58F6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7AC713C3" w14:textId="77777777" w:rsidR="009D7E60" w:rsidRDefault="009D7E60" w:rsidP="004A58F6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6"/>
            </w:tblGrid>
            <w:tr w:rsidR="009D7E60" w14:paraId="31BF60EA" w14:textId="77777777" w:rsidTr="00E91E13">
              <w:trPr>
                <w:tblCellSpacing w:w="0" w:type="dxa"/>
              </w:trPr>
              <w:tc>
                <w:tcPr>
                  <w:tcW w:w="360" w:type="dxa"/>
                  <w:tcMar>
                    <w:top w:w="48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14:paraId="06FCF7E9" w14:textId="77777777" w:rsidR="009D7E60" w:rsidRDefault="009D7E60" w:rsidP="009D7E60">
                  <w:pPr>
                    <w:rPr>
                      <w:rStyle w:val="documentright-box"/>
                      <w:rFonts w:ascii="Source Sans Pro" w:eastAsia="Source Sans Pro" w:hAnsi="Source Sans Pro" w:cs="Source Sans Pro"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5DFACAD" wp14:editId="40F0289D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5715" t="5715" r="6985" b="6985"/>
                            <wp:wrapNone/>
                            <wp:docPr id="337469282" name="Oval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04040"/>
                                    </a:solidFill>
                                    <a:ln w="9525">
                                      <a:solidFill>
                                        <a:srgbClr val="40404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ABE990D" id="Oval 3" o:spid="_x0000_s1026" style="position:absolute;margin-left:-25pt;margin-top:7pt;width:5pt;height: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A/AEAAAkEAAAOAAAAZHJzL2Uyb0RvYy54bWysU1FvEzEMfkfiP0R5p3ct7WCnXqepYwhp&#10;DKTBD0hzuV5ELg522uv49Ti5rivwghCKFNmx88XfZ2d5deid2BskC76W00kphfEaGuu3tfz65fbV&#10;WykoKt8oB97U8tGQvFq9fLEcQmVm0IFrDAoG8VQNoZZdjKEqCtKd6RVNIBjPwRawV5Fd3BYNqoHR&#10;e1fMyvKiGACbgKANEZ/ejEG5yvhta3T81LZkonC15Npi3jHvm7QXq6WqtqhCZ/WxDPUPVfTKen70&#10;BHWjohI7tH9A9VYjELRxoqEvoG2tNpkDs5mWv7F56FQwmQuLQ+EkE/0/WH2/fwifMZVO4Q70NxIe&#10;1p3yW3ONCENnVMPPTZNQxRCoOl1IDvFVsRk+QsOtVbsIWYNDi30CZHbikKV+PEltDlFoPrx4vSi5&#10;H5ojo5nwVfV0NSDF9wZ6kYxaGudsoCSFqtT+juKY/ZSVqwdnm1vrXHZwu1k7FHvFbZ+XaWUCTPI8&#10;zXkx1PJyMVtk5F9i9HcQCDvf5CFKSr072lFZN9rMyfmjdEmtNJhUbaB5ZOUQxnnk/8NGB/hDioFn&#10;sZb0fafQSOE+eFb/cjpnAiJmZ754M2MHzyOb84jymqFqGaUYzXUcB34X0G47fmma6Xq45o61Nov5&#10;XNWxWJ633JHj30gDfe7nrOcfvPoJAAD//wMAUEsDBBQABgAIAAAAIQBseqfZ2wAAAAkBAAAPAAAA&#10;ZHJzL2Rvd25yZXYueG1sTE/LTsMwELwj8Q/WInFLbdpSoTROBQi4IkpFr66zJCH2OsRum/4921M5&#10;reah2ZliNXonDjjENpCGu4kCgWRD1VKtYfP5mj2AiMlQZVwg1HDCCKvy+qoweRWO9IGHdaoFh1DM&#10;jYYmpT6XMtoGvYmT0COx9h0GbxLDoZbVYI4c7p2cKrWQ3rTEHxrT43ODtlvvvYZuNlsEOv28PLm3&#10;rU2/76r7shutb2/GxyWIhGO6mOFcn6tDyZ12YU9VFE5Ddq94S2JhzpcN2fxM7DRMmZBlIf8vKP8A&#10;AAD//wMAUEsBAi0AFAAGAAgAAAAhALaDOJL+AAAA4QEAABMAAAAAAAAAAAAAAAAAAAAAAFtDb250&#10;ZW50X1R5cGVzXS54bWxQSwECLQAUAAYACAAAACEAOP0h/9YAAACUAQAACwAAAAAAAAAAAAAAAAAv&#10;AQAAX3JlbHMvLnJlbHNQSwECLQAUAAYACAAAACEAEeA2wPwBAAAJBAAADgAAAAAAAAAAAAAAAAAu&#10;AgAAZHJzL2Uyb0RvYy54bWxQSwECLQAUAAYACAAAACEAbHqn2dsAAAAJAQAADwAAAAAAAAAAAAAA&#10;AABWBAAAZHJzL2Rvd25yZXYueG1sUEsFBgAAAAAEAAQA8wAAAF4FAAAAAA==&#10;" fillcolor="#404040" strokecolor="#404040"/>
                        </w:pict>
                      </mc:Fallback>
                    </mc:AlternateContent>
                  </w:r>
                  <w:r>
                    <w:rPr>
                      <w:rStyle w:val="documentparentContainerright-boxsectionheadingsectionTitle"/>
                      <w:rFonts w:ascii="Montserrat" w:eastAsia="Montserrat" w:hAnsi="Montserrat" w:cs="Montserrat"/>
                      <w:b/>
                      <w:bCs/>
                      <w:caps/>
                      <w:color w:val="404040"/>
                      <w:spacing w:val="20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15F5BE7D" w14:textId="77777777" w:rsidR="009D7E60" w:rsidRDefault="009D7E60" w:rsidP="009D7E6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Bachelor of Technology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: Electronics and Communication Engineering, 04/2024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F996DD9" w14:textId="77777777" w:rsidR="009D7E60" w:rsidRDefault="009D7E60" w:rsidP="009D7E6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Sri Padmavati Mahila Visvavidyalayam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C17C64C" w14:textId="77777777" w:rsidR="009D7E60" w:rsidRDefault="009D7E60" w:rsidP="009D7E60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Graduation with Distinction</w:t>
            </w:r>
          </w:p>
          <w:p w14:paraId="071F0863" w14:textId="77777777" w:rsidR="009D7E60" w:rsidRDefault="009D7E60" w:rsidP="009D7E60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lastRenderedPageBreak/>
              <w:t>GPA: 8.0</w:t>
            </w:r>
          </w:p>
          <w:p w14:paraId="4C9168F9" w14:textId="77777777" w:rsidR="009D7E60" w:rsidRDefault="009D7E60" w:rsidP="009D7E6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Intermediate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: MPC, 01/2020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174FC57" w14:textId="77777777" w:rsidR="009D7E60" w:rsidRDefault="009D7E60" w:rsidP="009D7E6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NRI Junior College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Tenali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00014DF5" w14:textId="77777777" w:rsidR="009D7E60" w:rsidRDefault="009D7E60" w:rsidP="009D7E60">
            <w:pPr>
              <w:textAlignment w:val="auto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GPA: 9.88</w:t>
            </w:r>
          </w:p>
          <w:p w14:paraId="4D1853E5" w14:textId="77777777" w:rsidR="009D7E60" w:rsidRDefault="009D7E60" w:rsidP="009D7E60">
            <w:pPr>
              <w:pStyle w:val="documentdispBlk"/>
              <w:pBdr>
                <w:top w:val="none" w:sz="0" w:space="10" w:color="auto"/>
              </w:pBd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SSC</w:t>
            </w:r>
            <w:r>
              <w:rPr>
                <w:rStyle w:val="span"/>
                <w:rFonts w:eastAsia="Source Sans Pro"/>
              </w:rPr>
              <w:t>: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01/2018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39575DC1" w14:textId="77777777" w:rsidR="009D7E60" w:rsidRDefault="009D7E60" w:rsidP="009D7E60">
            <w:pPr>
              <w:pStyle w:val="documentdispBlk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txtBold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Z.P.H. School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- Emani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</w:t>
            </w:r>
          </w:p>
          <w:p w14:paraId="67B495B2" w14:textId="77777777" w:rsidR="009D7E60" w:rsidRDefault="009D7E60" w:rsidP="009D7E60">
            <w:pPr>
              <w:textAlignment w:val="auto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GPA: 9.7</w:t>
            </w:r>
          </w:p>
          <w:p w14:paraId="00D0F098" w14:textId="77777777" w:rsidR="000A2675" w:rsidRDefault="000A2675" w:rsidP="000A2675">
            <w:pPr>
              <w:rPr>
                <w:rStyle w:val="documentright-boxsectionnth-child1headingsectionTitle"/>
                <w:rFonts w:ascii="Montserrat" w:eastAsia="Montserrat" w:hAnsi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8A4A7E" wp14:editId="2858A987">
                      <wp:simplePos x="0" y="0"/>
                      <wp:positionH relativeFrom="column">
                        <wp:posOffset>-317500</wp:posOffset>
                      </wp:positionH>
                      <wp:positionV relativeFrom="paragraph">
                        <wp:posOffset>88900</wp:posOffset>
                      </wp:positionV>
                      <wp:extent cx="63500" cy="63500"/>
                      <wp:effectExtent l="5715" t="8255" r="6985" b="13970"/>
                      <wp:wrapNone/>
                      <wp:docPr id="1357072099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4040"/>
                              </a:solidFill>
                              <a:ln w="952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3FCE8" id="Oval 2" o:spid="_x0000_s1026" style="position:absolute;margin-left:-25pt;margin-top:7pt;width:5pt;height: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A/AEAAAkEAAAOAAAAZHJzL2Uyb0RvYy54bWysU1FvEzEMfkfiP0R5p3ct7WCnXqepYwhp&#10;DKTBD0hzuV5ELg522uv49Ti5rivwghCKFNmx88XfZ2d5deid2BskC76W00kphfEaGuu3tfz65fbV&#10;WykoKt8oB97U8tGQvFq9fLEcQmVm0IFrDAoG8VQNoZZdjKEqCtKd6RVNIBjPwRawV5Fd3BYNqoHR&#10;e1fMyvKiGACbgKANEZ/ejEG5yvhta3T81LZkonC15Npi3jHvm7QXq6WqtqhCZ/WxDPUPVfTKen70&#10;BHWjohI7tH9A9VYjELRxoqEvoG2tNpkDs5mWv7F56FQwmQuLQ+EkE/0/WH2/fwifMZVO4Q70NxIe&#10;1p3yW3ONCENnVMPPTZNQxRCoOl1IDvFVsRk+QsOtVbsIWYNDi30CZHbikKV+PEltDlFoPrx4vSi5&#10;H5ojo5nwVfV0NSDF9wZ6kYxaGudsoCSFqtT+juKY/ZSVqwdnm1vrXHZwu1k7FHvFbZ+XaWUCTPI8&#10;zXkx1PJyMVtk5F9i9HcQCDvf5CFKSr072lFZN9rMyfmjdEmtNJhUbaB5ZOUQxnnk/8NGB/hDioFn&#10;sZb0fafQSOE+eFb/cjpnAiJmZ754M2MHzyOb84jymqFqGaUYzXUcB34X0G47fmma6Xq45o61Nov5&#10;XNWxWJ633JHj30gDfe7nrOcfvPoJAAD//wMAUEsDBBQABgAIAAAAIQBseqfZ2wAAAAkBAAAPAAAA&#10;ZHJzL2Rvd25yZXYueG1sTE/LTsMwELwj8Q/WInFLbdpSoTROBQi4IkpFr66zJCH2OsRum/4921M5&#10;reah2ZliNXonDjjENpCGu4kCgWRD1VKtYfP5mj2AiMlQZVwg1HDCCKvy+qoweRWO9IGHdaoFh1DM&#10;jYYmpT6XMtoGvYmT0COx9h0GbxLDoZbVYI4c7p2cKrWQ3rTEHxrT43ODtlvvvYZuNlsEOv28PLm3&#10;rU2/76r7shutb2/GxyWIhGO6mOFcn6tDyZ12YU9VFE5Ddq94S2JhzpcN2fxM7DRMmZBlIf8vKP8A&#10;AAD//wMAUEsBAi0AFAAGAAgAAAAhALaDOJL+AAAA4QEAABMAAAAAAAAAAAAAAAAAAAAAAFtDb250&#10;ZW50X1R5cGVzXS54bWxQSwECLQAUAAYACAAAACEAOP0h/9YAAACUAQAACwAAAAAAAAAAAAAAAAAv&#10;AQAAX3JlbHMvLnJlbHNQSwECLQAUAAYACAAAACEAEeA2wPwBAAAJBAAADgAAAAAAAAAAAAAAAAAu&#10;AgAAZHJzL2Uyb0RvYy54bWxQSwECLQAUAAYACAAAACEAbHqn2dsAAAAJAQAADwAAAAAAAAAAAAAA&#10;AABWBAAAZHJzL2Rvd25yZXYueG1sUEsFBgAAAAAEAAQA8wAAAF4FAAAAAA==&#10;" fillcolor="#404040" strokecolor="#404040"/>
                  </w:pict>
                </mc:Fallback>
              </mc:AlternateContent>
            </w:r>
            <w:r>
              <w:rPr>
                <w:rStyle w:val="documentright-boxsectionnth-child1headingsectionTitle"/>
                <w:rFonts w:ascii="Montserrat" w:eastAsia="Montserrat" w:hAnsi="Montserrat" w:cs="Montserrat"/>
                <w:b/>
                <w:bCs/>
                <w:caps/>
                <w:color w:val="404040"/>
                <w:spacing w:val="20"/>
                <w:sz w:val="28"/>
                <w:szCs w:val="28"/>
              </w:rPr>
              <w:t>Skills</w:t>
            </w:r>
          </w:p>
          <w:p w14:paraId="6AAA9962" w14:textId="77777777" w:rsidR="000A2675" w:rsidRDefault="000A2675" w:rsidP="000A2675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2DCB3E36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Learning new technologies</w:t>
            </w:r>
          </w:p>
          <w:p w14:paraId="691E7B5A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Volunteering</w:t>
            </w:r>
          </w:p>
          <w:p w14:paraId="516F0E73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Drawing</w:t>
            </w:r>
          </w:p>
          <w:p w14:paraId="2C8A3B0E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Listening to Music</w:t>
            </w:r>
          </w:p>
          <w:p w14:paraId="4E08436E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Adapatabilty</w:t>
            </w:r>
            <w:proofErr w:type="spellEnd"/>
          </w:p>
          <w:p w14:paraId="2E0FA768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proofErr w:type="spellStart"/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Ateention</w:t>
            </w:r>
            <w:proofErr w:type="spellEnd"/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 xml:space="preserve"> to </w:t>
            </w:r>
            <w:proofErr w:type="spellStart"/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tdetail</w:t>
            </w:r>
            <w:proofErr w:type="spellEnd"/>
          </w:p>
          <w:p w14:paraId="29960F75" w14:textId="77777777" w:rsidR="000A2675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Problem solving</w:t>
            </w:r>
          </w:p>
          <w:p w14:paraId="7CDBCAB3" w14:textId="77777777" w:rsidR="000A2675" w:rsidRPr="00EC4402" w:rsidRDefault="000A2675" w:rsidP="000A2675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  <w:t>Matplotlib, Seaborn</w:t>
            </w:r>
          </w:p>
          <w:p w14:paraId="16FC3502" w14:textId="77777777" w:rsidR="000A2675" w:rsidRDefault="000A2675" w:rsidP="000A2675">
            <w:pPr>
              <w:pStyle w:val="divdocumentulli"/>
              <w:rPr>
                <w:rStyle w:val="documentlef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2910B3DD" w14:textId="77777777" w:rsidR="000A2675" w:rsidRDefault="000A2675" w:rsidP="009D7E60">
            <w:pPr>
              <w:textAlignment w:val="auto"/>
              <w:rPr>
                <w:rStyle w:val="span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4897EA1B" w14:textId="77777777" w:rsidR="009D7E60" w:rsidRDefault="009D7E60" w:rsidP="004A58F6">
            <w:pPr>
              <w:pStyle w:val="divdocumentulli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45468929" w14:textId="77777777" w:rsidR="00C94FD2" w:rsidRDefault="00C94FD2" w:rsidP="00C94FD2">
            <w:pPr>
              <w:pStyle w:val="divdocumentulli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3E08B5F2" w14:textId="77777777" w:rsidR="00C94FD2" w:rsidRDefault="00C94FD2" w:rsidP="00C94FD2">
            <w:pPr>
              <w:pStyle w:val="divdocumentulli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6F38ECC3" w14:textId="77777777" w:rsidR="00C94FD2" w:rsidRDefault="00C94FD2" w:rsidP="00C94FD2">
            <w:pPr>
              <w:pStyle w:val="divdocumentulli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  <w:p w14:paraId="75DFEB99" w14:textId="77777777" w:rsidR="00C94FD2" w:rsidRDefault="00C94FD2" w:rsidP="00C94FD2">
            <w:pPr>
              <w:pStyle w:val="divdocumentulli"/>
              <w:rPr>
                <w:rStyle w:val="documentright-box"/>
                <w:rFonts w:ascii="Source Sans Pro" w:eastAsia="Source Sans Pro" w:hAnsi="Source Sans Pro" w:cs="Source Sans Pro"/>
                <w:color w:val="404040"/>
                <w:sz w:val="20"/>
                <w:szCs w:val="20"/>
              </w:rPr>
            </w:pPr>
          </w:p>
        </w:tc>
      </w:tr>
    </w:tbl>
    <w:p w14:paraId="7E24D33B" w14:textId="77777777" w:rsidR="00015CF1" w:rsidRDefault="00015CF1">
      <w:pPr>
        <w:rPr>
          <w:rFonts w:ascii="Source Sans Pro" w:eastAsia="Source Sans Pro" w:hAnsi="Source Sans Pro" w:cs="Source Sans Pro"/>
          <w:color w:val="404040"/>
          <w:sz w:val="20"/>
          <w:szCs w:val="20"/>
        </w:rPr>
      </w:pPr>
    </w:p>
    <w:sectPr w:rsidR="00015CF1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D1BF" w14:textId="77777777" w:rsidR="00BE5545" w:rsidRDefault="00BE5545">
      <w:pPr>
        <w:spacing w:line="240" w:lineRule="auto"/>
      </w:pPr>
      <w:r>
        <w:separator/>
      </w:r>
    </w:p>
  </w:endnote>
  <w:endnote w:type="continuationSeparator" w:id="0">
    <w:p w14:paraId="2783DB68" w14:textId="77777777" w:rsidR="00BE5545" w:rsidRDefault="00BE5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1" w:fontKey="{4379B800-0690-48D3-8A7B-4FA5900209D2}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2" w:fontKey="{825B97F6-49DF-4BEC-8495-3443777CBA23}"/>
    <w:embedBold r:id="rId3" w:fontKey="{E34C41F1-F089-4F9E-B605-B42AE723F864}"/>
    <w:embedBoldItalic r:id="rId4" w:fontKey="{375CE792-738B-4480-B796-66FCDF49DF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BD71F" w14:textId="77777777" w:rsidR="00015CF1" w:rsidRDefault="001B3674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26D21" w14:textId="77777777" w:rsidR="00015CF1" w:rsidRDefault="001B3674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943ED" w14:textId="77777777" w:rsidR="00BE5545" w:rsidRDefault="00BE5545">
      <w:pPr>
        <w:spacing w:line="240" w:lineRule="auto"/>
      </w:pPr>
      <w:r>
        <w:separator/>
      </w:r>
    </w:p>
  </w:footnote>
  <w:footnote w:type="continuationSeparator" w:id="0">
    <w:p w14:paraId="665CF532" w14:textId="77777777" w:rsidR="00BE5545" w:rsidRDefault="00BE5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A84BD" w14:textId="77777777" w:rsidR="00015CF1" w:rsidRDefault="001B3674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B8347" w14:textId="77777777" w:rsidR="00015CF1" w:rsidRDefault="001B3674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B4033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72A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8E94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4F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A42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3A6A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46F0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C51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B45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76E6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D84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BCD5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B26C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82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9A23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CE2A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705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EA7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C100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148B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E899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3AB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D08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70E0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9EC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6AB0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40E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A6891B6"/>
    <w:lvl w:ilvl="0" w:tplc="8946C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5C3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8412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0E5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2A2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E46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543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588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E4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C6A00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4C9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82C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08A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B025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7EC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087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8E4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9864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ADAA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CC5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C45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8647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BA9F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7061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4A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24E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65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47E6B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BEB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C3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74C9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C06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16D6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825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2ABE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AB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79A9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424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83D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6608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005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E0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9A93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6C8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680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742782C"/>
    <w:multiLevelType w:val="hybridMultilevel"/>
    <w:tmpl w:val="F66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2819">
    <w:abstractNumId w:val="0"/>
  </w:num>
  <w:num w:numId="2" w16cid:durableId="627049945">
    <w:abstractNumId w:val="1"/>
  </w:num>
  <w:num w:numId="3" w16cid:durableId="1429813925">
    <w:abstractNumId w:val="2"/>
  </w:num>
  <w:num w:numId="4" w16cid:durableId="1852523503">
    <w:abstractNumId w:val="3"/>
  </w:num>
  <w:num w:numId="5" w16cid:durableId="1810826196">
    <w:abstractNumId w:val="4"/>
  </w:num>
  <w:num w:numId="6" w16cid:durableId="1125781202">
    <w:abstractNumId w:val="5"/>
  </w:num>
  <w:num w:numId="7" w16cid:durableId="876896047">
    <w:abstractNumId w:val="6"/>
  </w:num>
  <w:num w:numId="8" w16cid:durableId="1454205590">
    <w:abstractNumId w:val="7"/>
  </w:num>
  <w:num w:numId="9" w16cid:durableId="244342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F1"/>
    <w:rsid w:val="00015CF1"/>
    <w:rsid w:val="000233DC"/>
    <w:rsid w:val="00063B6A"/>
    <w:rsid w:val="000845E2"/>
    <w:rsid w:val="000A2675"/>
    <w:rsid w:val="0015206B"/>
    <w:rsid w:val="00176AD5"/>
    <w:rsid w:val="001B3674"/>
    <w:rsid w:val="00262B09"/>
    <w:rsid w:val="00281D41"/>
    <w:rsid w:val="003648CB"/>
    <w:rsid w:val="004A58F6"/>
    <w:rsid w:val="00573D0E"/>
    <w:rsid w:val="005F37B0"/>
    <w:rsid w:val="00611F8D"/>
    <w:rsid w:val="006667C4"/>
    <w:rsid w:val="006931C3"/>
    <w:rsid w:val="006E53FD"/>
    <w:rsid w:val="00800787"/>
    <w:rsid w:val="0099008D"/>
    <w:rsid w:val="009D7E60"/>
    <w:rsid w:val="00A134BA"/>
    <w:rsid w:val="00AA20AC"/>
    <w:rsid w:val="00AF0B50"/>
    <w:rsid w:val="00BE5545"/>
    <w:rsid w:val="00C50E9A"/>
    <w:rsid w:val="00C63D66"/>
    <w:rsid w:val="00C94FD2"/>
    <w:rsid w:val="00CF1C77"/>
    <w:rsid w:val="00E14863"/>
    <w:rsid w:val="00EC4402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8051"/>
  <w15:docId w15:val="{9DE750A8-D279-4710-A606-4EB5CC7E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topSectionparagraph">
    <w:name w:val="document_topSection_paragraph"/>
    <w:basedOn w:val="DefaultParagraphFont"/>
  </w:style>
  <w:style w:type="paragraph" w:customStyle="1" w:styleId="documentname">
    <w:name w:val="document_name"/>
    <w:basedOn w:val="Normal"/>
    <w:pPr>
      <w:spacing w:line="480" w:lineRule="atLeast"/>
      <w:jc w:val="center"/>
    </w:pPr>
    <w:rPr>
      <w:rFonts w:ascii="Montserrat" w:eastAsia="Montserrat" w:hAnsi="Montserrat" w:cs="Montserrat"/>
      <w:b/>
      <w:bCs/>
      <w:color w:val="404040"/>
      <w:spacing w:val="40"/>
      <w:sz w:val="40"/>
      <w:szCs w:val="4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nameCharacter">
    <w:name w:val="document_name Character"/>
    <w:basedOn w:val="DefaultParagraphFont"/>
    <w:rPr>
      <w:rFonts w:ascii="Montserrat" w:eastAsia="Montserrat" w:hAnsi="Montserrat" w:cs="Montserrat"/>
      <w:b/>
      <w:bCs/>
      <w:color w:val="404040"/>
      <w:spacing w:val="40"/>
      <w:sz w:val="40"/>
      <w:szCs w:val="40"/>
    </w:rPr>
  </w:style>
  <w:style w:type="paragraph" w:customStyle="1" w:styleId="documentaddress">
    <w:name w:val="document_address"/>
    <w:basedOn w:val="Normal"/>
    <w:pPr>
      <w:pBdr>
        <w:top w:val="none" w:sz="0" w:space="4" w:color="auto"/>
        <w:bottom w:val="none" w:sz="0" w:space="4" w:color="auto"/>
      </w:pBdr>
      <w:jc w:val="center"/>
    </w:pPr>
  </w:style>
  <w:style w:type="character" w:customStyle="1" w:styleId="bullet">
    <w:name w:val="bullet"/>
    <w:basedOn w:val="DefaultParagraphFont"/>
  </w:style>
  <w:style w:type="character" w:customStyle="1" w:styleId="documentaddressCharacter">
    <w:name w:val="document_address Character"/>
    <w:basedOn w:val="DefaultParagraphFont"/>
  </w:style>
  <w:style w:type="table" w:customStyle="1" w:styleId="topTable">
    <w:name w:val="topTable"/>
    <w:basedOn w:val="TableNormal"/>
    <w:tblPr/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paragraph" w:customStyle="1" w:styleId="documentsectionTitle">
    <w:name w:val="document_sectionTitle"/>
    <w:basedOn w:val="Normal"/>
    <w:pPr>
      <w:spacing w:line="320" w:lineRule="atLeast"/>
    </w:pPr>
    <w:rPr>
      <w:rFonts w:ascii="Montserrat" w:eastAsia="Montserrat" w:hAnsi="Montserrat" w:cs="Montserrat"/>
      <w:b/>
      <w:bCs/>
      <w:caps/>
      <w:color w:val="404040"/>
      <w:spacing w:val="20"/>
      <w:sz w:val="28"/>
      <w:szCs w:val="28"/>
    </w:rPr>
  </w:style>
  <w:style w:type="paragraph" w:customStyle="1" w:styleId="documentparagraphfirstparagraph">
    <w:name w:val="document_paragraph_firstparagraph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parentContainerleft-boxsection">
    <w:name w:val="document_parentContainer_left-box_section"/>
    <w:basedOn w:val="Normal"/>
  </w:style>
  <w:style w:type="paragraph" w:customStyle="1" w:styleId="documentexprSecsinglecolumndispBlknotnth-last-child1">
    <w:name w:val="document_exprSec_singlecolumn_dispBlk_not(:nth-last-child(1))"/>
    <w:basedOn w:val="Normal"/>
    <w:pPr>
      <w:pBdr>
        <w:bottom w:val="none" w:sz="0" w:space="3" w:color="auto"/>
      </w:pBdr>
    </w:p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character" w:customStyle="1" w:styleId="paddingcell">
    <w:name w:val="paddingcell"/>
    <w:basedOn w:val="DefaultParagraphFont"/>
  </w:style>
  <w:style w:type="paragraph" w:customStyle="1" w:styleId="paddingcellParagraph">
    <w:name w:val="paddingcell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character" w:customStyle="1" w:styleId="documentright-boxsectionnth-child1headingsectionTitle">
    <w:name w:val="document_right-box_section_nth-child(1)_heading_sectionTitle"/>
    <w:basedOn w:val="DefaultParagraphFont"/>
  </w:style>
  <w:style w:type="table" w:customStyle="1" w:styleId="documentheadingTable">
    <w:name w:val="document_heading Table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parentContainerright-boxsectionheadingsectionTitle">
    <w:name w:val="document_parentContainer_right-box_section_heading_sectionTitle"/>
    <w:basedOn w:val="DefaultParagraphFont"/>
  </w:style>
  <w:style w:type="table" w:customStyle="1" w:styleId="parentContainer">
    <w:name w:val="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084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ennamsetty-santhoshi-rupadevi-2407692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RUPA CHENNAMSETTY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RUPA CHENNAMSETTY</dc:title>
  <dc:creator>Santoshi(Rupa)</dc:creator>
  <cp:lastModifiedBy>chennamsetty santhoshi</cp:lastModifiedBy>
  <cp:revision>18</cp:revision>
  <dcterms:created xsi:type="dcterms:W3CDTF">2025-03-11T04:15:00Z</dcterms:created>
  <dcterms:modified xsi:type="dcterms:W3CDTF">2025-03-12T03:10:00Z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23b2b54c-ed84-49d6-aa59-ef1b89b4f6a1</vt:lpwstr>
  </property>
  <property fmtid="{D5CDD505-2E9C-101B-9397-08002B2CF9AE}" pid="3" name="x1ye=0">
    <vt:lpwstr>+FEAAB+LCAAAAAAABAAUm0WS41AUBA+khZiWYmbWTswsi04/PeFlh+HDq8oMu3lSFAgapUmCpRiaZXgcEWgGJWmWpTGagK0L7ZkVrOiTv3+tVOMT9UaG5drdxP5UAYvmx5dKFzCTuQS/hlnkeQzWFzIzyP8de6kqMQTJrEq3y4+SYjsXTo+cCnQzNMKJjZC1TUcjOyveaYnzH8eOnGLgLiztz6+XtTs28oLCwP6ZW5HVet95Ezv4kuxXILfr5pQ</vt:lpwstr>
  </property>
  <property fmtid="{D5CDD505-2E9C-101B-9397-08002B2CF9AE}" pid="4" name="x1ye=1">
    <vt:lpwstr>wCS7CZRDPl5Rw7neIGyOIJRF7Lou/dIvJPsRs/UIdvU51sqmBydnVL+mQeq2CnaWfJUDxEi6/Ps1u9+Cb9AcOTWjcCvE21rYCw2LPXe1ECl/0mgWJpnMlXwIDPy5KMiA5bRtyiClEFYhLPQDWq3JZCzmUh7ZyGzSlvRw5qo4Powi31v3n2kgYjBdIqWvL0r1mR1qP8/CKzlJyBueVvJo8ech6tl+HxOnE6dytLztt+XmiDJEkIfH3TGRyFc1koT</vt:lpwstr>
  </property>
  <property fmtid="{D5CDD505-2E9C-101B-9397-08002B2CF9AE}" pid="5" name="x1ye=10">
    <vt:lpwstr>T842PeM4ujidRkjn8RWB9oXAx5EoiSxoS8pBpCs8bP/KvW6ltBEl9uAvClbzBj0gjTtTv/dp35PHXz2ruP/qamsEWmmhmUR3O2pYpumU11wZu/ltxmOq2mbc3HSOhfhNKVrYQmMfKs0J8TXw/JHOylVmkPPukce10akCwTZcyTVGtHY66QRr8/LGyOXzobgzXtIHHao40vOt5T0lp0Y+y8i7RsIg65+Ws/TZeDGNfDiVxOLhN7+m0UjxG+XUcha</vt:lpwstr>
  </property>
  <property fmtid="{D5CDD505-2E9C-101B-9397-08002B2CF9AE}" pid="6" name="x1ye=11">
    <vt:lpwstr>Yvu8DubnydfTX9gdHh8aS1i8QMurI8xdMuXkNsBGyDblE96+M+Cs6HY9K1vdjrkg0qxz/o8bOwsehLTyNOO8bZ9xTAWTRlE27YV+WhjtcSCCNOwuh5W0q/cxbq/feV56euEJtJCBVL/YoceabRFOC+/FzdXjr+J2A/eV7GmQhCWnKs7At/Je7K0kFJg8f7wN2rDDg7wolxC/fcGyFoCP74XWopsT9YjbzzLdkRz7jpSLH0Um9fn/670HGQxZhGa</vt:lpwstr>
  </property>
  <property fmtid="{D5CDD505-2E9C-101B-9397-08002B2CF9AE}" pid="7" name="x1ye=12">
    <vt:lpwstr>AzKI6Y4mi7SaNeO9MICLDhzk2GUpgLydlBejJ//U95OZRkX3lwLCAIurtsx6dEx1AsiMLUkkHoa41XawaV0ss2FD+34/XhqUgGGc+zRtdLSTbvvLBnyhm05hrju8s4cpZhP1a2D9eb3IfuJCi3ygijHkqaX1lHT+SzcGvQxYIPx7B7S925Mxo/ZCIvha86kb8dr15MsFwYZLtrHLLjhzCP/wN2xw1koFsgVstPwKErNSBTw6qOO7gnL3mRcWfjN</vt:lpwstr>
  </property>
  <property fmtid="{D5CDD505-2E9C-101B-9397-08002B2CF9AE}" pid="8" name="x1ye=13">
    <vt:lpwstr>qvVs97VZVeRUrItIRfyucHvqppF45DWtRDbXEPUW1Wm3Azh/XNkD4aNpp6IwYswZhW0THapdlZjEsw+2FqQzIM2u+g8BkKEEB/taM9qNZGuv3r/zEE6CnPBu1K83lD5V4Tycs/EeKxZLq6sT4llCaVoYt72Mj/revAhhPQKVn+EmDsaX4dSeIzY4fZB3r+gwKed0kDSt9emBYuVfGYgluX5me4YlCRRffdMyp3taqr4Em6LsHAVIsBh7Tgr5n19</vt:lpwstr>
  </property>
  <property fmtid="{D5CDD505-2E9C-101B-9397-08002B2CF9AE}" pid="9" name="x1ye=14">
    <vt:lpwstr>z5YQPD9ARA7F67iJiop37GtNlgGI8XLrBARlmikr92XWg/kUgMC5plOCHDfcERBm8yIMtUtiH/IWxbk3I7CHsJKPNfbR8uAQcoOcAB2N3je6gSyv7+Dn3gbB7ToLoIM80rgPKoKoe+vzjJMUZ8D+BPj9ZhOEivefIkCSS46aOOTP387CBgFlPjLwpps06HNxZDYcpzdmcWxuTuDtkMaZsBA6Gr0kTaXi6HYVHBDw2qZINCIN+QuZEwt1axv8J+q</vt:lpwstr>
  </property>
  <property fmtid="{D5CDD505-2E9C-101B-9397-08002B2CF9AE}" pid="10" name="x1ye=15">
    <vt:lpwstr>5y+Ey9EbrHCMsiMgDBEVhLPWgssMw3k56P/CV8LA+SWl1T95xUVR6ZrWFZAZJ7opSs6SVzG+SyUNFpgzACfDd2RnPgtIhKGjkhlG7AW4nh4rasr/geDdNlZZcKFc09c8bOviAyGYXYMAfXovF2YcRsCC10SHKbUE0QEqxBtPc9x+PkMnmMrnuybFSZaHigYjfVR08ojulawhJR7vAm2ygfn+sG+/rnSqnYGFrhzUhRIYWgIrTEV2PP1SZZByUyF</vt:lpwstr>
  </property>
  <property fmtid="{D5CDD505-2E9C-101B-9397-08002B2CF9AE}" pid="11" name="x1ye=16">
    <vt:lpwstr>Y8JQOnU4ci2vjYUkzpnIkwj94SgnnGBv9a6AQ5zTxqjc7lCB1S+2dwbCoKVP1SSPMmjG+1diGLnvshVvLav/bKyQscwBbbGZyuicBSfClFA/pvJe+JPpWofYbQXGFwOCD60+qS4dGBoZErTZdSnkHy7NFYl6FCBMnRj0rhMtIZ7HUgqTt/3MQhUEqmLn+K4w/vgKsCzfDaA/UHm2GImIZzpLdpa5nMR9YU1NpW4VkMDtMZUEQsZEvV8njb+aloG</vt:lpwstr>
  </property>
  <property fmtid="{D5CDD505-2E9C-101B-9397-08002B2CF9AE}" pid="12" name="x1ye=17">
    <vt:lpwstr>CTdLyV386pfD/ZDaKBPqbtJyNqXtaeMmU3YMKy62wOKxQAJ0StFAy1jbpcdY7CMjgXNd/V3sTEnTGeZ3+oehEXFk4o1cLFbUNpHVUBSFCtxlKUfd1mGtHdaDbaChnTwvCYNKBPaAxxo38TJUZbuyAX9cBJCPrYB1XGH/+FW2W7U7fjP8+7NmN4zxjM4Dfh1WWwo7u9JyVgij4g+oGQ+1/TeNHaN3zntfxQtbuZTssr68ex52KkGgLp7fA4YSDUW</vt:lpwstr>
  </property>
  <property fmtid="{D5CDD505-2E9C-101B-9397-08002B2CF9AE}" pid="13" name="x1ye=18">
    <vt:lpwstr>Dgz9/R9V+IhQPNRX+AaXycrd4qvbLOwrvlPY4ZagDhkPz1RSA3YAZJzNX+rscRw01ueY0kTndH1PuiTTFIhSJc8hZbsGnk+hpG/YwBt23CfOhtw3k2YFmc8199900CFse5Ksn16/moaWHyjfKbXYpgKzJcwgZdNSMmC3oN8A+taz7EAPf5AB28nj2aJ2mCbpXZc0g4ukt/8/PSK8Z2X+2f1K81D3fJwTYNheg4uU8EILudW4877fcxqvNj19MeR</vt:lpwstr>
  </property>
  <property fmtid="{D5CDD505-2E9C-101B-9397-08002B2CF9AE}" pid="14" name="x1ye=19">
    <vt:lpwstr>q6IZUA2CNhaAuB4uUrO46Nbi0V/N/zDYwYDtbmNEcK6sg2CvdC0xsZEUkD8MfnS2tgGfZROmlmtRsZfyuJzKs/q6UYf+LcX1pIwAwxTzOT5pa4bE/ZsLgYsOy4n4ZV+pGECFtT8dBZTXRsZKrb8GYsBaaqwtGCFQ+MOAfDW/TBFgsihNwpOCnb4j2eNTZs/9EIpSTN5G+XxuNtuaWrktTPjmr5+eajqbD3UTVPDGIL9sfpVtFKkl6C4tddj0JG8</vt:lpwstr>
  </property>
  <property fmtid="{D5CDD505-2E9C-101B-9397-08002B2CF9AE}" pid="15" name="x1ye=2">
    <vt:lpwstr>Lj8uVOG3T8VgOlGQL03ZCOLE07xUabgsZ+oStMiO/QfDaNBrnJ68fj9IacYnB7ft/5fB08LhWrDazpO7yU/P0dNNmOd1NV8QsH6jmmf4x7c4S4xfRKhpMB7Vw+vVm/Ub2GMaDOHCtGps5NjArTm9fx2gDTbzYaw7s5aTgVHLmd9jVRCgF3zramHWFSfLNU84a5rGnA6a73GRLQJhm1NV7bu3VDN+CpsKYLt7qOUPbzcm4lIO9Ws5Xy3RrqlhnF8</vt:lpwstr>
  </property>
  <property fmtid="{D5CDD505-2E9C-101B-9397-08002B2CF9AE}" pid="16" name="x1ye=20">
    <vt:lpwstr>+skijsiVMQxQESeyoE53OeibzJmqY56fnng10FeqNZkedTJBDSBGAvr+Jm9boEbaNGlkeyvi+DSb2ciX++diGM22MItIn7wMEKnZzZT+FV8XNFHjBv46VxbA7JuZcuOPJZRVH0cB2Ublnu0SukWiWtbqjXsvJ7O+ImBSEiY/LFYe/J2MlmjmNd36u5+xlyQMO9yPZ2Txh7dzinl5Y5Qb/Oow3V9FxEcYeK5hD3t1efHoX6fiooX87cavBCWQAh6</vt:lpwstr>
  </property>
  <property fmtid="{D5CDD505-2E9C-101B-9397-08002B2CF9AE}" pid="17" name="x1ye=21">
    <vt:lpwstr>KGbCttOwEhEpC1qj2uavlHu+HRQLUP83a626bDJOur7lxytomsAFI1rsp9aH9ZkE20Stg4vHgG263VobYEnKZQDdzAKzBi660Kq0PV2CsDgcuuzV62Q0QQrrq+w2UWPZPBP06sNBH1o2B/Rx2/IwnJSBW1QOwNaSAAu05CRy4dIdHcGbcEv3D3z+WTpETmGYXhzapsCSCHck+xWDf/m25LKRUc/+++8l6CVNgHfY3rPq7dHx12QxzeN9qHIzLFZ</vt:lpwstr>
  </property>
  <property fmtid="{D5CDD505-2E9C-101B-9397-08002B2CF9AE}" pid="18" name="x1ye=22">
    <vt:lpwstr>FZA0jWRO54pPhahstrJ3Zy+5NDMHD9m+IqQVhRqHHAYrOnyFqlM6C9OI9pNPdBoPu+t6oOcaT7+3WALiJFv5WpMh0Wf/v0XXDJnLeX3oi67TKacf15fYGq1zwlBOJK3FRSUP0bFo7+xbbNVVxDllWdsxdpkm6xjhS3ZJCRFBG7ZvK33epZZMiPJFEi7GXWutWqd8lDhumrbmRg3S7Avms3bVh1mmzCPe0/CyP/gGzeQTQIfNuEdpCsBodeR+eWK</vt:lpwstr>
  </property>
  <property fmtid="{D5CDD505-2E9C-101B-9397-08002B2CF9AE}" pid="19" name="x1ye=23">
    <vt:lpwstr>6HD7aany+jMrQTLCWZQ2rIE6/KxKEquQ2a2EVIs0QJG7NosqO7Is/JeHRw/diGskKiU/cv7CTMsgc/7kgO0v+e3zhP/nJp/X24rO22Ais8iFvWPG8iv6Of5SZj56ko3Fvg+/ZBHqG9lF7zzUhmmm/+6ySe3v8XIzVPELC7Im/mXACFbSh0+ctAkTWdQNP4EkIyzIAAHabyesA3byPI7gPk45k/4mNyGXGFsp2qpCpdDPc9010ArEncp7e83/3pY</vt:lpwstr>
  </property>
  <property fmtid="{D5CDD505-2E9C-101B-9397-08002B2CF9AE}" pid="20" name="x1ye=24">
    <vt:lpwstr>f0L7p0CjaYSVHCfaTxU+QN3fe4H4Y6cZR5uoCHPWkRnOvR+gZKkyLcd08JiNEe9Ip/6GXww0FWsymsMO6TOVOY50O0jvCcG1K/jm9VEQlzcz7/OirBZePl8mAY5bxFO8gkVggdJnL5bP6eNY9l//Xa58fCcqdj2aFFfHXFGj79caBUJw/OymHh9kLicw4miZTy3wQX2ZExR/iJI8s99VBPLHJ8kilCvMRXoR9qotgwvwQhPFaickK3PwtPwEuR+</vt:lpwstr>
  </property>
  <property fmtid="{D5CDD505-2E9C-101B-9397-08002B2CF9AE}" pid="21" name="x1ye=25">
    <vt:lpwstr>X+6g/f1DUfiBh3wqXe9Y6Cyn7VTsSb8ODLevXSGt6lKiyK0joA1xBT1ySgON4CfOuXh1fCNB0Mnj0oJOqnK3NtqsVmsf4xSaqpl/4sTe+Dx4Hh3H4w+/K1l1qo95sHQK6YQdCicX+opg2mX7r5nxQf3FRVuVQmIgKkLIITPsqIz12q9iFEnMZ8/FE7W2XKyNCcyn847p1JaORi36GwIeuyWdTvC3BJ9TCKw5nHYXPPLMBYlrvCWIh98fDSOZiFF</vt:lpwstr>
  </property>
  <property fmtid="{D5CDD505-2E9C-101B-9397-08002B2CF9AE}" pid="22" name="x1ye=26">
    <vt:lpwstr>GiR52Xv/YPuJ8AAxTHMqvYgmrGarYcqebSiw2MwnTAV5WG5X1rcVagxcxUD1wia8t7x4JJ5p4xzqubYKy/PYYTyPIIyaODZMn/6pri4VBS5rXcnYWr0R8d90+zy/aqtQL9YPgWKHvX2MfPGvi7r1w1VjzCBzBvQdRsVT844k/IMJismAjzeZmkL2S/nyqZO5scD0wDhLN0IYS3AoKrxxxx1dYPYXy/Z2Gq/dsNxJ5rM0JvBv9cdc9GUqiac+Y1S</vt:lpwstr>
  </property>
  <property fmtid="{D5CDD505-2E9C-101B-9397-08002B2CF9AE}" pid="23" name="x1ye=27">
    <vt:lpwstr>9XeV4hk8wjhCRdKDJWEQW+WgN9gMop4uFfWM+xVYcR4qatYVjsu6jGCF74l02V10UH7yx4Ma+Auhb9mycObkLfi/CGiYIExTFQRung8a9yvcZmRQVAFp5io0Y35QKSml7nKh0D5EyDMXFglZcrPGiUeYGFDJ+912JMjZE/Tvk//LpKI33G+4rd2UwhmJAeKq/qQtuWPQALtF0ESz45XWfhOI88FC8bwDxAWEl/esEENFDeoEqs0zMrDV61UQRmG</vt:lpwstr>
  </property>
  <property fmtid="{D5CDD505-2E9C-101B-9397-08002B2CF9AE}" pid="24" name="x1ye=28">
    <vt:lpwstr>r+xZZR8XIXBRGR8wsqA59Uenw1xD+PZSGz9qNB1b5ZZdI95y6fp3DBcYEw0F7PUIUEf+97FawAubYi+7rKfESQxUEOoH3OvsSSMNT21vxT44hsPIPx0Rs0sWtmcBf/YkayyDR5KTHl3g2pSx+jRok73sqw5iyo0oFCkE5s9+zI3Bedgf+yz0zM1f2KxjvzSDCMFTPW7Te0wxwfyZv9qHcL9zpDOAipTI5AQuP+Wrp96cCN+zFFMBoxcOiYGNiwJ</vt:lpwstr>
  </property>
  <property fmtid="{D5CDD505-2E9C-101B-9397-08002B2CF9AE}" pid="25" name="x1ye=29">
    <vt:lpwstr>XKhzPumcpl0aQmfG3JIKHSLkvPs6wDsH0xYgVIU7kqlcTggpHJUn40m9JpHPWysD40nTE0lYRHucvy20ljN/WCPIbBoEttg1RSkkv8yzL3jQhEAuTubhXom6apW8jeZtcH2d3zux1cStPsk2/Ht9s0HNPSdXluHkZkjvse19QaznfLGCGgOE8+l3ENmvPuTFV48Ui9JJtSBp7tfyA9el4pIF379jo5K+fTqL7S9RmINUczz5ouV7rm65cZ9X49c</vt:lpwstr>
  </property>
  <property fmtid="{D5CDD505-2E9C-101B-9397-08002B2CF9AE}" pid="26" name="x1ye=3">
    <vt:lpwstr>uG1wMLO2e2wDm9fe/ybGu2OfuyXWvOkJZ4AcTOTeC/wjjZ3oIdz+FKtgm1xIOBNRGWJliiKIm+ppow49LcaYev1/BCXVX+J3QRu7DDGdIcZ2whBkQnsEtHyi26mhwl+TpUBuc3Zgj/2oJdYukA9yC6OwJ9yQUpdlIGCuEACFbf1UiRc2/1OlXJHV9Ikj/YHd4Aw+NfoTam7EXXyHJtKz95ArCbknPi45uwCnoD6oB+eBq7VZIu17Y2iID/cKrE1</vt:lpwstr>
  </property>
  <property fmtid="{D5CDD505-2E9C-101B-9397-08002B2CF9AE}" pid="27" name="x1ye=30">
    <vt:lpwstr>2E6fqGOg0Dr78OnImFnpgfnhc+sAG3imj6c3F3mVw1PYXrFKrIH9OGPS+5KKFFvFaxu5dExW0KHZN/HfKpLS6N4RBiN3b0kA9dSp1KkhO0FvvDTwPeoU6bPopc2+EcIcn8LZNENa/AJ0vmQj+gl7zjC2ZemIvZJpggR+2EEkGM5ULjizxJIjUkiFRPUotmyS8/dg3LOmtt7/HdXgc3Iuy2ZHcVOKtKiANUAuZAL/3g+BvHzPN6JOivJuL4vzZWw</vt:lpwstr>
  </property>
  <property fmtid="{D5CDD505-2E9C-101B-9397-08002B2CF9AE}" pid="28" name="x1ye=31">
    <vt:lpwstr>WkdVhQIuZm5APEv4/5kZ4/lQrs0i4rgU3IGwv1Y3afRO77EpCUGe7lRt0X3BIXml6teIDx3rUzl/lO3F6DPraNYltuR9X5pNbMz6Hy7PpW0HwQiEC7VpsPtyhmHAtPTHJZm2nvGYNCWyqU6C8l0FD3Ws4aI2Cm9xZh0f9rBRwqMJgLj03il9MxEHUFbl42KwZ9n4feGOpltD/W6ECr/t94HXbLYcCEVFvlzD99MdoTlBHegaIIKoh25I/aqOgaH</vt:lpwstr>
  </property>
  <property fmtid="{D5CDD505-2E9C-101B-9397-08002B2CF9AE}" pid="29" name="x1ye=32">
    <vt:lpwstr>2kBuAB4xmbaeW4PTvqEz3SOuH/OxpyD86VN7yKIdTZNn7xHT4RfGJxn0bVz9rcJK+JVI2TFic1t1xhgttwLo1/Y9//6d7UTc2bGw+zBVZ0Rs1ueuNIJkliItSvm1a3XzzUlke2CnYJLpLvWeeIiTITYWY8fH+A/73SbRsT9DTVvaXAuU3JcBF49wSoovpgxI10QSsxgjZ9z65NA8X6zrMMZqgvFyCPEJsKqnt/cDsX3Bwjnm5vTJhMZSx1KuoWt</vt:lpwstr>
  </property>
  <property fmtid="{D5CDD505-2E9C-101B-9397-08002B2CF9AE}" pid="30" name="x1ye=33">
    <vt:lpwstr>a1jB/C2fp5lbi8FXqszI23MM6o1CHVJPvAiW98QUhMw+sU4S0N5JFaYdWjHl7zdGmA+tE/SuP4R1guafasQkYTzmCo5Ip8pTOmbYA0+45ygobCo9cQIqOtN8vIoOBtEr3zf7LxUqaBonpi0bo1rHxs+W6cD+X42eFataShEIP1xUOUmOSn+BbnW5eTn/oC87uxregHD04xXCh2tVd/EkXzyyhy7kS6SZaUyaaf7ViDX5oGWHtVRA+oexza4gsWL</vt:lpwstr>
  </property>
  <property fmtid="{D5CDD505-2E9C-101B-9397-08002B2CF9AE}" pid="31" name="x1ye=34">
    <vt:lpwstr>v422lFCUPigUMkf10/4NgWXp2kOe2otYUkatMtp+PaNHPnLSCO1n1LoPCu7QDPLUgm8QzfSe1m3Qt2/n5AG03Fhe96HZWO9Yr0A14zd1VDKnYioUTJH515KY+w7i7pZuVHP/PIi1Kfz+z3eE81lo52naPKmLRZ35KdhPQtiRv4N61/jiaagLDbEBwXC0hV9Cg+Rq/U1l3Jx3KGk01vOFs0ansgxiOdCwvAu1+4RoZybe3KWlC+2Gj84rX6KOhNV</vt:lpwstr>
  </property>
  <property fmtid="{D5CDD505-2E9C-101B-9397-08002B2CF9AE}" pid="32" name="x1ye=35">
    <vt:lpwstr>Xq6GMbLCqqqB/vtlWw+atcsEgWmD5N2fi33qKGEeKdUe3SvNcAfzo9ilcu8KSU2UGeh6ztE7XZ/O96Id8oIAar/kMqzVRer1uyBQAUTE0Ja511H5aTPsuPYR+kzgopSPdLjD4ipGJYB04JaGYxnUn766ypcUFPtsClnrCudz662L3vXg1pp7LuobInierPiJp+4rKbogxcXhKmKZUx2WsQUtJgJzOs7bgsX08bN6UmG5ZyiSrEXV01OjZp0g3HO</vt:lpwstr>
  </property>
  <property fmtid="{D5CDD505-2E9C-101B-9397-08002B2CF9AE}" pid="33" name="x1ye=36">
    <vt:lpwstr>7/zJ/XjJgJPH1Oif7/2J2CfWkk8AE7C4dYgO1fA1gXuPX2/Fzu8J3M3nQfnB/k4n2FFwMVykhRpWM3sY1dMlT3wUYzIbuulV1N8Cm1jqt3gX7Q0e9hKveow7v2X0bkq1YGBIbyrxIQ01ou4feivk8001ZwGCKTqW0aMjd56pdo2mYkRxv14IieBJZBCN0cTrmyJlfJG8ig37A2ux1C2udoOcFmwaiUVFqXjwF07yXoS9ZAzUhsEhEM6hAcfkQk7</vt:lpwstr>
  </property>
  <property fmtid="{D5CDD505-2E9C-101B-9397-08002B2CF9AE}" pid="34" name="x1ye=37">
    <vt:lpwstr>5BSL+X4X97DmWeQiNyoclxmm2nVDpjrPCZr088s4P6VEvhJgoHdxNU0dDcuFV6zCPLdi+CI5xsQGaAqX9dNQM9i7ZhFwDgXOCIyaFOGjdy+zJdvMvrwZ+z51wWZCZkKfv7W9n+YWlM0Ad+QdYf7uWhHz/cte2/H4QgOTk7843+8b9n7S5fnP37Dx4v/Sw8vtzJUMTIRDF+kezKVmoSJFEYm0igD8gcGIGKHe6ZC20bufDDVRJgx2aqAhM34rxS/</vt:lpwstr>
  </property>
  <property fmtid="{D5CDD505-2E9C-101B-9397-08002B2CF9AE}" pid="35" name="x1ye=38">
    <vt:lpwstr>X8hxtXFm6hNE5/RKmaaZ1eyTFWSblIEmGg6lvU0mmmc0jjDqv8ldD30PXtkL4P8ESDn31QTiEonR6gYifF/eqd4G7fZ2gpTRfME2sZFkKY+7N3Wun1/YnqO7Hc1zRI1tKAHxVjk59x45+hd4g3IKoFijgNjbwsmrHgQMffO7NWF+5q47hF38B6sq+78TjmLf4NU6Qv+Y9cNUI4Snknxt62AYun3wpkZ6ynbKIz3R1W6sRgenRu3GYtMo378K0kG</vt:lpwstr>
  </property>
  <property fmtid="{D5CDD505-2E9C-101B-9397-08002B2CF9AE}" pid="36" name="x1ye=39">
    <vt:lpwstr>S0K8ZNorAuI9f34c/2txEX+nUGmlaNbK0CDG9/1sPFYq/2toneZMcL3WJYglswmlEMLzy8CVuKWPi9fF4C563n7ZqHTtGXynqDC/jLjhQPhB/K3OqR9+CdZsBJ5CVni2lOugICZbtqBEmLYf2Z6FPZTtolTi2U3ZF1IndwxRh/tWSZzn3IytCNhw+P+oAeQ0kGqaj/py/XMuclDGUnFXQEG2ZTU9WNT2hFBGAxjVgXWMWs++46rgTK//s4VsbRl</vt:lpwstr>
  </property>
  <property fmtid="{D5CDD505-2E9C-101B-9397-08002B2CF9AE}" pid="37" name="x1ye=4">
    <vt:lpwstr>Bo3eFI+Ep6S9gyPK5SWNwZ6Gu0v84j3ZteXLwGDd8lTbOZRrusMHXSS4/6ZVHXlZcQdZ26X6kK7KY5LKKkFfrvkIhoA86eks3RzKh+McAKmKERuS/+YTfGnHUnB9tJqeEWGggI+NOoCBy+gfEVciLKiu9fCUhvl4B5r1KII4s72/mDHQEesC2p3JPnNvcRXqOFAo10Js5fELAKTzkzlWSfhB+0wmhw0uvK9RgCzz2oXk0DhJYb7l6C+mEOjOvFU</vt:lpwstr>
  </property>
  <property fmtid="{D5CDD505-2E9C-101B-9397-08002B2CF9AE}" pid="38" name="x1ye=40">
    <vt:lpwstr>1gfMK0cP/YtU/sEIfIfVFCdnLsYwApPkoTUYkJCwFo1MQLOHv77Em6MGXbHEGgcpgwv2Hc3wGhw3uGzggcMHdKybt1QWfqijpcl8r78UcCZ8AYmJ/a6hXNlLG76jMthlxA+hw5kihBQZQPYpt3z/Y/DSSdxBZvcNS27RJIkUyBAHNDVt2Z5xapHfuF7QNMd7dnijO1CBtOq3zsioPfAHB2baFMgzWTNzmf0FTX6OH7xpUa7+uGETqiXNM59D2dE</vt:lpwstr>
  </property>
  <property fmtid="{D5CDD505-2E9C-101B-9397-08002B2CF9AE}" pid="39" name="x1ye=41">
    <vt:lpwstr>N9cp/dA8yUQ3SLfHKVoC0nBrav67aqHm6ppJ2w7p6KZFWKa+MgbjKNc3QUm11wMFzmbAYXV7Fc4ESLuxHOiGX3fOUk1BQ/x0vN/nyQNh3mrLe+cpz//7VvVir0Y/rUe6IuelEm1LIg/fxYUWikU9mcbcvjObB7y69oQB4NZS7iXp/PN8IgnrbqwfMA2C2wfIvjkATMYQXMkJkM201hEH2UAYFM1CODe8ENFzXE7BbtbxiZxpEZ2iDUytPqaxDGt</vt:lpwstr>
  </property>
  <property fmtid="{D5CDD505-2E9C-101B-9397-08002B2CF9AE}" pid="40" name="x1ye=42">
    <vt:lpwstr>mAJwyg87YDwGmztL4yOCyYZ+Yo/z2746euHaxYXi+u7P+570FRwSQFPwsFgOH1cQIg/UQHucBBWCCPkBQqLhpdh40qj+4uGvZY/DjshzncFYDb108PywDph3Kg+yyPLjgqnClp/vytdQvLepUn6Z+C0T+U33F4MyKy4wUvIgfbpCyzOfYMp4Jkq0Sx7rkZkr5AvmxyN8PyL3Dxo6vG3qRjVB1nKOtTx9yY9v2ZWWBUdQA0mMI3au22y2WcTL0vI</vt:lpwstr>
  </property>
  <property fmtid="{D5CDD505-2E9C-101B-9397-08002B2CF9AE}" pid="41" name="x1ye=43">
    <vt:lpwstr>hcy40D/hadsSy28w6Oj/YmLimU/9IAfv0pX5oD+AnwTSd1b6dzaHPnnpkHBfn4IMQo4zz2L61/uKvaJ6aqMSLqK7l1dwDDItZN8MH93fxuapy3tRJk/fC7bl9SfWlECTci6AP75TMGcqOXRXXQAwYFCKvBH1lsepcdT3J6IvhOZOtgUKrwK0L6Pl9RkX4mVANSFXLbXP0jaUJfivyQzlNbe2K9AehMyk7Gs1Cp+4iantdsXwBIf4acNcNaYSZZ2</vt:lpwstr>
  </property>
  <property fmtid="{D5CDD505-2E9C-101B-9397-08002B2CF9AE}" pid="42" name="x1ye=44">
    <vt:lpwstr>diij7m4f7t6JGMgg5swRxmmGKcRf7Bfm3wEHlmLr52Ctr1ES9SI9D5nR3k4ZvWmFNgUVpAaLAPzrQGwm7zFKlzaroMQqpTPaENLQ9WsdZItzl0Z7Ih1OhBXrGFPnyXY5O6JJ/LD646GF7/7wRCMXTfqZ+F+Zz2xqq3TjZluggLWA5ViO05ghscPHjURS2OlfN/wxu/nF9QXM1N2siOn/RZOQSX/+ZJNwNPA6LjF+Dv10NyLb6ald0i9Xz0GdQwH</vt:lpwstr>
  </property>
  <property fmtid="{D5CDD505-2E9C-101B-9397-08002B2CF9AE}" pid="43" name="x1ye=45">
    <vt:lpwstr>b4a9RxDb6Ifnf6CQZ6g0S8ngaK1Tw1qbhujUUoQv/f1uHzatxhaPmGTXyvhZ92+SQ5y3fEZYkY8ZnRP7Lfvd0cdbvthW2VxwjHPJx9+nPOia1mbZ64YvNlSy40hmcz+RYWfSUDGVNSEAkJMCLnD3rcv7oG5E5Y0toCy4DQVDD3HNbFuxaJ+g0rUhvz5FH0Pep0bbkUf554otPx5e+W9Bkj3cu+OQz0jUFY6QfAvwXp/f+AyM9+nt5aalEi9kkjO</vt:lpwstr>
  </property>
  <property fmtid="{D5CDD505-2E9C-101B-9397-08002B2CF9AE}" pid="44" name="x1ye=46">
    <vt:lpwstr>qOBetZwxWzsnyuL5/BZmkJ7JZqicZjYzaxQvp11rXuiSx8jZCQFpsecyMux/27RUPis/knU/EwvH+3DLPYVbkl6ua8TjV3Gpd1nMHCrJeb72gdebLSUht54yo6YLnXN/jqskXGem2VuW4Cllx3bh1JlnPhgRC+RSrWn1qSfzXusA4w7J1h1xs4wTVlZi6N1X/4KzwSsQZs8Bf06jzXbIs2Falsf906ZLnuJKyowX9hD+wkLv/ZTE4Lj86p+Jsjn</vt:lpwstr>
  </property>
  <property fmtid="{D5CDD505-2E9C-101B-9397-08002B2CF9AE}" pid="45" name="x1ye=47">
    <vt:lpwstr>zE1ujJK9uJYrhgNUjJnSkclHHwI9jT0jZ03f1HAXId5IW89gta+UcQBeCRGJVIDSL4X7rA/EJGh2y3YAhOFTwOJ72q0hskf+ymc6s1Qfj4AtF+QI6bNQCyOUtqNyeI0WtvzWJBi2CV8UFcqoxsM4R/nWAA8mwpP/HPZp0LpbbDG9CsobgZwzUpkNMMonIyHUJdDsM3uv7BaPgwilF+SWxi6kX9kSKAM0Pd/xFUzpkfxKjLEHUHpvQ7VcxQ11cKL</vt:lpwstr>
  </property>
  <property fmtid="{D5CDD505-2E9C-101B-9397-08002B2CF9AE}" pid="46" name="x1ye=48">
    <vt:lpwstr>Gf57yinvQ2tV+EIeYrkDarGmEsbRuNDT5TNI15/CUhhlk3+j5JUJedD336ghf0ucNNMj7fYOX45u2QW/XOdv5soFoulB8jRuuLAN9MkAxkQFcD65hr/NF0BM2sItx9+L9ndtuFrzOpF6BEie+px+QuUsHZkRyk7+bzWMr/5I6wyzoerz34Q3VPFzxVjoqMtIf+SDkRBwDf7ML+PGLJcot5G+h3on4BKlnROpNhfwZw5f02pyc1caVQnlfNrrKBa</vt:lpwstr>
  </property>
  <property fmtid="{D5CDD505-2E9C-101B-9397-08002B2CF9AE}" pid="47" name="x1ye=49">
    <vt:lpwstr>He0npYz1kN8gNWqN/ql3T1PXngZEVgopUMGvDZVLPeKAHmLEkS9en6BfEQ/wtqJaCMrZg2fb/b308mYnTkELuYqLMEWmnSd28R2P+/3dCDPzioSHdoiATF5b+3t4eFdbEFmqkMwkvJsGh65Z8AD5/pJXU/9rd8doRnDjW7ZKBjb80+LSbhqp3tF8SXbM1rgJTbPA+lGqAne31Ft77Ds8tpGEV7lWh3uVheg9PWFFzbFZsIe7v+8PWW7vF8Zj7DR</vt:lpwstr>
  </property>
  <property fmtid="{D5CDD505-2E9C-101B-9397-08002B2CF9AE}" pid="48" name="x1ye=5">
    <vt:lpwstr>RrdyBxmSHOA6ieWJne/RvYOGK3VXRcVGCFXPEIE55+ZhY3BiPhkGoZ3Xh0gPYq6R1mfyh+/mXzRR7Jx8OFQmfIOdf6otoCLyrrytHBuN4gUs5hJ5uyIR/L5E4a4qqslnyllR/m+Vw/qc/eVOw6EiEP4toCuF93fQVnAwRYPzpJyU0qH0wlYWFjarZV5fhfkzpWFv/WTNA3lQlW8N9IHUW0j9gIXswDgo33h3LJTzvFoTPc0mM/omnjUioNd8Fof</vt:lpwstr>
  </property>
  <property fmtid="{D5CDD505-2E9C-101B-9397-08002B2CF9AE}" pid="49" name="x1ye=50">
    <vt:lpwstr>UYSCfi744jHqtbV/4tiiWOBc5jMhDEdEv3xKgxzX6Xe0lvD0Ed/UmeiaV4CavCKfdaxXL1eLOLqmCX+H4xxruwahMX4s2gXMPD3+9WYuMrhjhLBZYwj+FW/3K8PiFEKnt7nxyeXdLUNv7U8D4tDywIMUWGIq7r3RzQ7eHKUExRaqbjU0TG+O/pSkvxGBTS7C8VGStcQChxnLmLEbS6wujNv1auh1xhjHKxZ6ILr1WmaSFVUIO8QdSEqu5KVXw0b</vt:lpwstr>
  </property>
  <property fmtid="{D5CDD505-2E9C-101B-9397-08002B2CF9AE}" pid="50" name="x1ye=51">
    <vt:lpwstr>5v5G5ed+16rApw3k1ZzSUE2I6N14qo/IAvFqNyMVkrIAePlAfjLQub8cC5PRgeK8lyJPUAM+e8gkWt8T8AiLMFrskMeBVQKD3O0gj796yH34CE1oHSnvWtaQ9MOZycCAk/+UMj2B7sIioQ+uPhAOS8RnuHHwjSmDo5XybIp1zYEw3Eome32jn7Ti3PIeRKCzeXV1bfOpWJ2K032+jbKZnEv1bJugE0AVjighJEzJpXadbgG+xPqlpmFomqqaW5P</vt:lpwstr>
  </property>
  <property fmtid="{D5CDD505-2E9C-101B-9397-08002B2CF9AE}" pid="51" name="x1ye=52">
    <vt:lpwstr>DlPw7ZVt7uWg5Iwc7acPMt8hLfD077D9eVEDvQe2eDSgmEMebYIhpdz4hX+pPqOHJOcUqN5WulqdH/8JQCMpf/ZQx1AqXenvlBwpiXuO9y7v2e28zGV+ySsclKtkGtpH2yLCBgcuRCfacME0YvS/wforGrCVbZp9pGJD9An+ZS00oZVdiBkwzcVKvmCcya3nlkPxPGvBVDNwGwtG9RxaSrM8uwvnZBS40a5zVU7irXKZEiAq5Aovo04SmwdUEt7</vt:lpwstr>
  </property>
  <property fmtid="{D5CDD505-2E9C-101B-9397-08002B2CF9AE}" pid="52" name="x1ye=53">
    <vt:lpwstr>bV6HAX0QQ6E6dBnGkI8WFJ16VYQ7qiekf15s0b72NHtQuU51/9dWvxP+WLl5MSdgzqzBVPKcFHJA4Mss5emOKH4BYiLMMaMLCk/PSsmWXFpBe8yHMnHblpFk+9MqHH3RrK3e1WGG6n3MEFa/qugS//CtpMUu2l2uZ/994t+9R5r2+acQ3XtXae5DBQbclGzXUM78iC1KC9g3Y3RY+I/4o8dfVPNJNXBE7svr8oTxjGhcFHiIQDAjvMPr4B/iQPD</vt:lpwstr>
  </property>
  <property fmtid="{D5CDD505-2E9C-101B-9397-08002B2CF9AE}" pid="53" name="x1ye=54">
    <vt:lpwstr>zHVvVHbljXIw/hMSFj6ryiXnBwuu7I2dYEB7MH9suKya5EF8q8bmMg8TI7GsyQpdBNQ9m2v3Qd6XOG0UdhNGlEitzm+8pK/3iN9U/mcIxm4vxwwIie2ENg/H650zWB8X0CkSfpZ10C59DcrMsDlRKRvVL2Wqmq5IUKuA+J58Li8AdAanSjYxJBaxng9m96NZdOBl0d6of7Y7pyTyVSNCcqaawIW/72huYjQBUPt3GrH6B3FmqmhVMb2SjTwyPUo</vt:lpwstr>
  </property>
  <property fmtid="{D5CDD505-2E9C-101B-9397-08002B2CF9AE}" pid="54" name="x1ye=55">
    <vt:lpwstr>j+uG73P1g5Ua9Vh+JMoVWMBLGNVhZm3HfSl5PoWbFLrPvFn/cwfqdZp/iEXX8trdEEgJ//lruvb/OAsdKuHVckGwgztRTGdFnPn5Zl1ETBZXKFO2BFWfm9ht3LOCPAR5XiCMZ5YKmuShSIJSkhhyjmY6J+f77sEbwzZ/T0GCp30CelNyIPXSAgsFcSuav+z3Bb+LbEvjIn0JwnQBtO0Aqt115G3kFUvtEt/hQb4tmtb7s8LmNsTEORP68dkWRoV</vt:lpwstr>
  </property>
  <property fmtid="{D5CDD505-2E9C-101B-9397-08002B2CF9AE}" pid="55" name="x1ye=56">
    <vt:lpwstr>ElyixntM0VuG5S2+hBoaxE7TBoJbgsN8CTie8qBrmrVgvcULxa84gv6S3chi7QNUEBxpDJwie+fFHFvsH5TsuVffD6dJ0CzvBdWCfVfmqWoAX7GIjfR8qxCuf8E5z2pzCrYsFc3QuKvT4TxYNA8EB2wXG8avJjP2j3u5aiR5rSXbvyNDk0Z2nbPq8TW3UE3IdUXWbel4bcdlvwhFDT7jV1eW/S3rsJGM4ekH3ZMRWkijk8hfZD1kdO1S/535N3B</vt:lpwstr>
  </property>
  <property fmtid="{D5CDD505-2E9C-101B-9397-08002B2CF9AE}" pid="56" name="x1ye=57">
    <vt:lpwstr>DDfhJfCLRQeTcjHcMXNuWCZC1Kwe0t92+95o/fcmKyBkZ6QavUNYrMcjJpK221zM8bQu8PCvmqWqAW8sLKXkCr0I9RqRHzdVKt/CMBo9C2YoiSFddOeGqAwIrkHwbwByig42LXYyrZ/79Mn22wIL3ve/HpzjpWCXulKhzYz0diDZrdc6kRPEgOGmFz7/nqUr3kdfDuy1lM3Nx0n5iTyFrA3RqoKpVsNAr1Hs6egrDdq57Wxg/3qSMsWYV/KjUKL</vt:lpwstr>
  </property>
  <property fmtid="{D5CDD505-2E9C-101B-9397-08002B2CF9AE}" pid="57" name="x1ye=58">
    <vt:lpwstr>+H24v1rBSZkrzidJb+sIkx3WrCKGYwWohSqEH+gS1jxzRVUNIUm1LHbkxDIaKLaA8KFnnphC/RAczbdjbw2gWfxhK2l0oEuD7JAsxAcOVN53D19+Guv1MQ4IqryHp7au5ZrFUUihj2xM/ytj4Fce4bIVa1gnQzgq0lhYIxxNOn884q8zCahkPtYXIgd+JHQ1GkJ6P2sdKYmmJmuQpZM7Rk/YkNlR3OZhTH1nfy5lQtL0ajo5LcwQujzC7I7C+NY</vt:lpwstr>
  </property>
  <property fmtid="{D5CDD505-2E9C-101B-9397-08002B2CF9AE}" pid="58" name="x1ye=59">
    <vt:lpwstr>O7QRG7kdYRvDNIyL8PoJomyBpAMrVJAZ0jB7U6yWcby5TzS/Uzdy+IKGGB5yIDBCcu0zqxo8xL4IYPxUeQ7bdNQ03YXRDcMwL3aDaVr4WXy/lebRvwZtUOQY8FJX8jrKVbo2TPgmU6Nk19G3nbYl7BRZjhJBMbBoanQ93ybHyZMdBUpV7nmIXpNVpDUX9/IBX2cjVZhf2bzx7Vc/Gqm21pIJro84lO4Qh6HQx7195ds4dGHIPoliFUblBsM29vb</vt:lpwstr>
  </property>
  <property fmtid="{D5CDD505-2E9C-101B-9397-08002B2CF9AE}" pid="59" name="x1ye=6">
    <vt:lpwstr>zg6uFHkFjtpl7BOb87GsWjSjYvl0PdraRNs6w6YSIIL5naM9n0IlYhPIBBMUxzuqNtlaKgfawFHXoz/CWwGwwXpb6ede+3wNQY+5zP8nkQxIk5hshhInxtazA1U+nxlpto7jCE76Xn2bkETbTMyXEjjGbfYJQqCCXneTzYClQzgAWNbEh+/MTGrUX3FMMkjTmV0QR4RIpZew/dTMF27JIf757jco7YcZMAfWyBApFHdYLznWqC2xLOzP3rT89Hn</vt:lpwstr>
  </property>
  <property fmtid="{D5CDD505-2E9C-101B-9397-08002B2CF9AE}" pid="60" name="x1ye=60">
    <vt:lpwstr>zC//iePVuHACtOphvt/NaxbeYUt/qOWziA9PT1PwFnNqFziiG4JbqHchmVI7sxFGEBkyMH8nRGxvJHNcqn62t3aheYiGwrEoFZkUJcE5ufLCUOqC6Drqn7X3qjVUI4T8UfeDvDJ/02+sm/jOeariuKMvvbbqjpriHYDdqFyG5oTyvLflPdQMMD9VFdrCIZ4Dff7SWid5CdSh3VL9LIn2x3GY7MT+SHTaVBlxruLmZnWQx4QmwSSrZfOqJeuZap7</vt:lpwstr>
  </property>
  <property fmtid="{D5CDD505-2E9C-101B-9397-08002B2CF9AE}" pid="61" name="x1ye=61">
    <vt:lpwstr>PRZzxRhx84ZWepOxlHSNo9Eftp3B3BF1bhr/cyit4MD/mvXlsFQ/8da3zaCu7luPH+9kZthSmXNVRuJqxS+T3YU7X+olmENIh0tsvTppG+qVy1RlLi+LCJEysmP3QNki5oSk1gi1vg99EjWp/89hn1tqhvavIZAR5ZN40FwnfxuwtH5IXFqi3LwXdIODFp0v1yoD9be9veYldGXVB8E1UwvC8+oAY88Um2ePXzG9oeuKVsbEvakWG5Cc6qy6Sda</vt:lpwstr>
  </property>
  <property fmtid="{D5CDD505-2E9C-101B-9397-08002B2CF9AE}" pid="62" name="x1ye=62">
    <vt:lpwstr>tL22bxwn14cyFrF6CGr1di/6ZaoxaUq+Hg9LPfH3wnso7IX8xUMDplie2LK5AMf1fE/fhdY2POvaDAAPEb3UzhxmbKrt9pTymGOgVla+aRuWglngD+Qep4b5Yf7O+BqFOSmtq2dXy2Oz8IOl7IjEAF0VDCVArZXyJAlfuaD3trUJdgxfiI1uUdMCd0qOs8Ht8PEowD0t3svz5gBkWUAjLQ3/Z1FSnUPuTofeyPpWfqj79+NMsl5RCRavjHwsgja</vt:lpwstr>
  </property>
  <property fmtid="{D5CDD505-2E9C-101B-9397-08002B2CF9AE}" pid="63" name="x1ye=63">
    <vt:lpwstr>sOfm1tfvZrezDepE8q910wochKaBQmQiO7humDIeG1BaH17NPmY9rmWuiNwlNTPV7L2Pg4XZCEyWhrMBFO/X3LmAQL9mSddTygk32pTMdkE/Z4sx6CIyTeh+CIl3VwOvF1c3aIjXIvLW3rVGJ6SniN+BPZO43xUySHyhsN6Xgmb7HHLCNuA+Bi2LRPhdSBQ9YWfpinjz8p+fR+2FWQSiV7rAWL8oLBdu3i0FxmrOXcpABchwc602t86JTaonNXs</vt:lpwstr>
  </property>
  <property fmtid="{D5CDD505-2E9C-101B-9397-08002B2CF9AE}" pid="64" name="x1ye=64">
    <vt:lpwstr>yVU1+WBo/Aj9IyULpJeb2IHW7BgvQuqcr6fUGQHi73QliPjyazsUT1bTOORodaGi1g1NiOFxV8V+R1SxM5Hhi4lddXtOzFFVWuP0iwQUg8EvjOD9TdHPkPUBlHuYLcrlrw/51vMGBnamDvk4Nh5QaNqNkSg/Lh1NSeCKzuQejOYv7fEAmBb1L7HcHRiRWhnUlJxTIOgskb+tl0OprEitevVyaOCaJQxPdzAV2K+aUiWeWWq3dBte7JNYJDwbm9N</vt:lpwstr>
  </property>
  <property fmtid="{D5CDD505-2E9C-101B-9397-08002B2CF9AE}" pid="65" name="x1ye=65">
    <vt:lpwstr>L5/1+/uSxUVLyERz9/026/FJkNp4yUYAH9cZqogU/lVLik7jGMnf7SG3GWKDdiog7OQ2nYXOtOxbg94bUPOXJl1HquL/O98VPQWOnc20HfZsu9Ao/J3lOWz3aNv91ohWU8nQW/SndlyihKLD3N0e1NWrg4feOmSprGeJD4cJlahbzUUgg6vBrtcNdbWaW6q18sLjnte7HJhfd+Sz32J3W4JooaKr8IutHIy5zj01uQI4dRHs8cYlBkUsslkT9rq</vt:lpwstr>
  </property>
  <property fmtid="{D5CDD505-2E9C-101B-9397-08002B2CF9AE}" pid="66" name="x1ye=66">
    <vt:lpwstr>cXlsP5c7u4VSev7gweznWPjINHHTS52KA/QBDQHqVd2imM4W/CW5wVf6vs7j6U6A08re4VHfOTbVwcivbJIfBOzgAYfUdJlRMInXEoScRWdFUlz+R00yNqSv4aLj01ckDpgLjq+uaq4AaXUgXDPx1mtXXxjtT8eFtInz/bhzGr3jPkXwVnkSsrFEXRAdEoXBq/gRUuhUMPd3dG/3kDICT3nr3PWgnBBqirsc00a5dKblZmVYc543upAZ+mIca4l</vt:lpwstr>
  </property>
  <property fmtid="{D5CDD505-2E9C-101B-9397-08002B2CF9AE}" pid="67" name="x1ye=67">
    <vt:lpwstr>n+JiRXmZKUza4OwmKW0Whyv0QskF8JtYTprE+NOOfe+tqp33tzI7nPrBzfgj3JSb+B9TLcNL8A8rnvNsrFSkhjME69/6CzqKqubQkI183dFzW8oaLKZPeoQH06QUsQMSr0kw/lMWyFTMEx8koNCkOmDFZpsIJsmeZ+AGzi+oevhlZJiGtTtXd2ohkOHITfEaQzP/SFhclmu/UukAdo81/Z7q/6TGReqvHbBxvcYxb2TJ6mKPj2uK7Bc8vi0Q7j/</vt:lpwstr>
  </property>
  <property fmtid="{D5CDD505-2E9C-101B-9397-08002B2CF9AE}" pid="68" name="x1ye=68">
    <vt:lpwstr>+lPICJGAy8dmKMWYWwhgJOSh4m0ov1OwOmfKXOMdii16766X+e6u58Q9ssNsDN+en2Yhb0W0DQKAMKwYxe/eY/kSq1u12gC+GSV4RMShRtxyWp1DG0ZtMuY1I5xockrLifNFkU4CfMP72Pa7QHLtO0XTOin0FSUEU7zQIm+0CKmZzkZL7oOiE2DNYmTQ+c1eN1FQuWsXQZNekkBMKoL132SXmI23gIwrcLc1w2cPyz0als3w2O+6kkZGPzV0aAy</vt:lpwstr>
  </property>
  <property fmtid="{D5CDD505-2E9C-101B-9397-08002B2CF9AE}" pid="69" name="x1ye=69">
    <vt:lpwstr>hxp5L9RtDoJbHsuNASlFIc7kEmzEh0PcApD25+it7TOuyPWzPMpSdFUFVTtOD4cctVNqBMOc9KcdW4LWVHpWVcothuJqDnqf1Fil/hAbQGbH4otHM3MyYIDQ65jAClir3+phGNDXUsCoPNm8ndzQonbzOLnZHhpqd44lHFOeCdHLMMc+YiyXdFd08/5DR/jUnhXV0QXwsXOned4PTtjesIvVD8AWAwTpnuye5hezo2zd33xcvD/31eB2BcyXqDG</vt:lpwstr>
  </property>
  <property fmtid="{D5CDD505-2E9C-101B-9397-08002B2CF9AE}" pid="70" name="x1ye=7">
    <vt:lpwstr>e2Y1VTYhNPS4KJSrSdJN2CpNJEyitgBg6VU6owJcC28SjoTZLDR3lmBAEDZOAsZsQU1VmM1O2dFdUtSZHzM6Awrz/ei3tZxdbsvF7D5aPymteeoKdCZiM1RyY06mx8Lr2//mrY6/GJJdm5AroGCy7haU//WCLA3jDG/l94CH2ukvjPWVWr6uyP9DrlQtp5HUVoVWh9aEoGelwoVT7yx8aLoOTWn+ZB8zbQvleMVR4rssffQKtfi6Siu36WJ8d2D</vt:lpwstr>
  </property>
  <property fmtid="{D5CDD505-2E9C-101B-9397-08002B2CF9AE}" pid="71" name="x1ye=70">
    <vt:lpwstr>7ixeiKdc+vuj7ZfsBlglXw1gmhDxYz4JXpJkKCy5au+PMLwus7dwYXBjG4rGP9A6Fkz+LNKRC6xkU6+vu0Dhp0+sp2r/pGHfbm3S4BA4J5v2GSysKvB9EzhoNO/cJeiXE8ySsObYfJe54mG2O9qbCVgHFF6mazxXvwox78ZfCQlsbFV59e4ir3owZYxmnG2UpKqjKIu77Nq7NvUMF2YNpZhejGoZB/vrlSLf1kJtq0PPpcJ2zvydnbeomF6EjoW</vt:lpwstr>
  </property>
  <property fmtid="{D5CDD505-2E9C-101B-9397-08002B2CF9AE}" pid="72" name="x1ye=71">
    <vt:lpwstr>8TFRCVHTlwv8dH7jhS0eZ66DNzYnxomsfxwzDmMepwDBqJmVM35aAAry069XhDlIfo1NvonsewHb4/6DsjG4XFWprw8aiTFr/F0/HwDKXc6F/x8pGvN3PMjCHNdMzYw2VRpw5snQXaI20RBCEzJsq7Gr8brZqm4uvNBwZetjiwSEnD91M9YIKcnS2DiFki0qwcpBDt9PyVP7T9P5Uc2nDX8WtZy3DotUzfMGZO6AAeGf+p+GsRa7tKuaKYosZJ8</vt:lpwstr>
  </property>
  <property fmtid="{D5CDD505-2E9C-101B-9397-08002B2CF9AE}" pid="73" name="x1ye=72">
    <vt:lpwstr>7Dt8cSh6ylX4OGzEPKaYuT5ZHFp+Bc4ht0Kqn+wSTQTmcCcK27Tfeuew2iEyMmhk13ntb+8J9AZMVEpq80vAZorQXjBSuD8kYm9zmInjwlJ22biuou25XlwPMPSpRwMSTDTXU+N+cXtnP26PglEIdrgDXr7jNKJhEG26L3UyyXE8cO/jPluvxZdDbIL9Gd3V6MBbnJX0YriJe9tw3pnZQIUhaZGpQGkznNa6zW9d1iEB8ADlhyjRJ2sdmOsBI3h</vt:lpwstr>
  </property>
  <property fmtid="{D5CDD505-2E9C-101B-9397-08002B2CF9AE}" pid="74" name="x1ye=73">
    <vt:lpwstr>wnms1Z2gNdqOqx+3xJT0UlxQUjnV0mkLqisobAK0Lk2aegdxHen5rj8F9DaCZWUWIGXiok128z2jMgRn61l/gyHx74gQQZzuJpUZNrxSuszFhPgdYNWlY03HmLeoUInNlW/ewbbgVS2yKwOKwyha7Rwk1I0MwoWOa275/0ntOIF1Kgo4QJB80FJ+4HDhCn/TL1N8aEpvtzeL2LkBb8tPybUstdW+1mJXXfA6lcjWJJ1dDEb/lE1b1kuurT8ybu0</vt:lpwstr>
  </property>
  <property fmtid="{D5CDD505-2E9C-101B-9397-08002B2CF9AE}" pid="75" name="x1ye=74">
    <vt:lpwstr>wbIob7ovKSMfyUeNDrNNTQFK4dz+jwr45ETLCh3s9ru3Oaf7GnKmAnebjjBKHw+82XGCDGdVgP73uB5eP7d7980oKp4HZqz0UiwWxsegiM05HJ41vFdmaSh/gSx+67No3Xupn0BoyR/d0CYD3tcvvU6YzB00dPU2St3jKGjM9STuRBXLywMVW7k4prHpbFOMMvOY7uTUL+U9CMNEOMZetdeAqtyY6grdGplD7ECnGLZIqAv+ycCG5XfS7Rmac3F</vt:lpwstr>
  </property>
  <property fmtid="{D5CDD505-2E9C-101B-9397-08002B2CF9AE}" pid="76" name="x1ye=75">
    <vt:lpwstr>mgSiTq1g9xHRAMYNoW9Gi9Jjd0Z4FGmfisdzDljF+oteDmGrb9Uqs2fLlZ34lGCQ13erTly0gocYs2fSV78sEJ9Ynb2kAvsFM1Q0VNuvoHPE8PdLL/5+ElukvSA0bCpJCURvsuFSW3lQ+8QkF+mnBdh2DLiJVQPIjIjVX2zSYBd+a2Cu5c+0bnkJPApABhsYEu7k9XvWYC2cFSDsPYT+Js4xzWNqdRaQVGqGDcZvOJRTk+0ss/KzdfaezLNSczj</vt:lpwstr>
  </property>
  <property fmtid="{D5CDD505-2E9C-101B-9397-08002B2CF9AE}" pid="77" name="x1ye=76">
    <vt:lpwstr>3GheH9gCAMqik7kwZX0Zr9uIiSGExvTApShZUr9ueMKl72MCOLXk6MSLqrJz/eXxQSLmPQ6VpMbyVeFX/a2CQ9qeFFC8dJkSd7Aq3Kr7n9rC1O/3iVrdApk09wTwS05GNdDz4atBKbAZ9vRO1MfcKXXg4ltLIvEnskQPxOYQXOc1dwzsrm58YMOXL6eZAWvG6HeWAProih/EY5262peIdHl6OdJZZAv9IBsVLUwLSS9RF1tYD8DZNeFPVFD2IuA</vt:lpwstr>
  </property>
  <property fmtid="{D5CDD505-2E9C-101B-9397-08002B2CF9AE}" pid="78" name="x1ye=77">
    <vt:lpwstr>DVenm7jHGKNyglvzCbUCtMu0QbhizCI91eiUpdH1gVdKOYhbdQXocEZToxw9M/dNigX8PDOvbhmQUohMaxYmEIOkS305JIQznaSTy+7Ls09C2XThWwW81lxJnVJxXjQaedmsv1tW1AUGTqCWlH0RpLf2IaXAL654oUh7XlCH2IEHEsTQgI8+p4/PPWMZc38V0R7PgAQxF+wRfjw2XVoW+aPaBEUe1nUh2dTMWc/IrDRUTW93hyYDcXTCld2GGiE</vt:lpwstr>
  </property>
  <property fmtid="{D5CDD505-2E9C-101B-9397-08002B2CF9AE}" pid="79" name="x1ye=78">
    <vt:lpwstr>XziKWpc8DziN8uW7P9Be1N5A7zFNs4qFMxT5itiC8QfXXBN5L0Vt6hrevu5y8iMqHKjuUAoXarHW017kAIsBuDdm6UISkZh+vt27Zg9eIgD3WoHKPXnLHUYo5TkH68op7e5Jv4yYsYXHrnNtLVFJJzCfp84p3aF/+mwpjX9Vf52kHBb17Cjgal+RdB+tSM3/vpOKHf01+16bCSISn85J6UgSJi+nWtzU9LYLmZjz2KkbTxbvLSR/8WvZQLjxwNc</vt:lpwstr>
  </property>
  <property fmtid="{D5CDD505-2E9C-101B-9397-08002B2CF9AE}" pid="80" name="x1ye=79">
    <vt:lpwstr>TrUA2ealgYlCgein4QCSy9vfh8Vs5zU8sS4GSICh3i4mtLYZxg9IsVbdTNzbRf/holrpPZYLk9lrnH2FOpriVecWUiddQePyD8sBBh35bmphFPMIkV0jaBV9mnafO3X3wr60ZEIAAIZS3kfq7C8HUrVKYFugzb55/XqmnIn5qWaXScQLpL+KJSlTVq4bSF2GdMJSqIQO0WRWSdS3oPu3NVe4aiIG+DRUcc+9JLm2tuahL8/IcQsiuvzNX39F/dk</vt:lpwstr>
  </property>
  <property fmtid="{D5CDD505-2E9C-101B-9397-08002B2CF9AE}" pid="81" name="x1ye=8">
    <vt:lpwstr>GS+zh8V+jc53ctOpM97MGkz6q5QdIherndsT5Ny8eoD8+I1OUJ0CrB4jpIIcZXMGEKn53NY/fB3zleE5k3EEP6cEZVQATPRQ+/qk9EQa7Y1Ay+XQdZv5zefwML2AR3Q8SLh+wC7F5DCNxTW/lCuS06gzENAk4xi5LIBNzx4z5vfarzRes2meXsEWD8PM/ZynobfG7ww2ty1FaVTMS1wTOiF0x3Ih8NKxdCTuWfTJFLkNOtEcsM5GtyjcFIoLQqG</vt:lpwstr>
  </property>
  <property fmtid="{D5CDD505-2E9C-101B-9397-08002B2CF9AE}" pid="82" name="x1ye=80">
    <vt:lpwstr>cmjNDneB2ARy1YuZbwe+7MjHisbi+7UQDfybh2CTtLI4TzCJ0hkP0zYfDGtzR3r5nBVhtFsm1xW6cp0v+keG9w37E8mHc/osVfikEPDS+zm0zQHFzULNPjA/4rN31GDRXfYBi7x9ntFpLgAES00G9e/jGmRS0gCK7C+WtDecNjDT05RPSjvvLRfEB1jZ5Nd3/bEi5fSbFhCMCKuHO3zJGj4Gr80gf2y7Y1xOcGB7LWPReRYp4upH6kWywU5qod6</vt:lpwstr>
  </property>
  <property fmtid="{D5CDD505-2E9C-101B-9397-08002B2CF9AE}" pid="83" name="x1ye=81">
    <vt:lpwstr>/U/Kq4djvg8FFB7cBuoPRkOhnSdWRsT0urqU6TAsYEfciwhSM0sOEt9ffJRHKe9rzSStSdjLi06tnjel/4FjoPRqcuC94wm7ZzgDfWqrMZuFzQYFUgzXNzSmueR5MfXrBUKXNO7ERM3unLLZwFQQ2vFSltE50hsAPsID+cQB9qK3e3XY8PTtOIT9GeD2qQDASKbZnlLZm8ozYUaNzU5omhNx+N1WasiLXVo8z/TsjugzkD+13thFh3rXH7Mrn91</vt:lpwstr>
  </property>
  <property fmtid="{D5CDD505-2E9C-101B-9397-08002B2CF9AE}" pid="84" name="x1ye=82">
    <vt:lpwstr>QiQPpeVwSOqJ5UfbXD/NuOBBaVxiMgwieVzat3qZCTLmLWhV3kP2etMAfdRonKsBBvrwxLqHrf/iaH9I8qoFM02s/wx86Factu8U60auG0MRN4nnQGFpbDtWyytdrjLG2+uTjrxxuguThFWoEBvUWaMc/nFnb9X4ZCp1nIooaH7+qPNLVumE/i6lk9Gdij2ggtJJ8weY9EWjiL1sQN5tBztxtWHNEfMlna1+HTjjRzrzdwEcY+3oHJOWTJlXc2C</vt:lpwstr>
  </property>
  <property fmtid="{D5CDD505-2E9C-101B-9397-08002B2CF9AE}" pid="85" name="x1ye=83">
    <vt:lpwstr>zUgkjzr7cnZ3/5eNTnG631vfoQrAhPC9gC4AYc1DxrYt2FkXTV2qF7Zng1d8ee/f/8BTYoBJ/hRAAA=</vt:lpwstr>
  </property>
  <property fmtid="{D5CDD505-2E9C-101B-9397-08002B2CF9AE}" pid="86" name="x1ye=9">
    <vt:lpwstr>Oc305X4UNCFdpvXpi//6gJLG0LORJxaITH2I4MWP3TgJrXIe9HH7i1VfjD8pAqcZyUTS9k079x0RpFjMzHUBW3T563q4TU/GvnfoLwucqUsve0IVj0d1wNFAYZMmZGdo282v2DWR6hPuswOv+S7VYL+aDV0iw6U8qnG87iX9AMQgM/ANEGtNyJKuTJbISwPspK2kvXLQ+75HysoHT3Az+dQnY6Z/dY2iNCuveKujaz77Nrc83X4XkGd30DmHe71</vt:lpwstr>
  </property>
</Properties>
</file>